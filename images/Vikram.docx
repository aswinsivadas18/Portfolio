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name"/>
        <w:pBdr>
          <w:top w:val="single" w:sz="160" w:space="10" w:color="99CC33"/>
          <w:left w:val="none" w:sz="0" w:space="0" w:color="auto"/>
          <w:bottom w:val="none" w:sz="0" w:space="6" w:color="auto"/>
          <w:right w:val="none" w:sz="0" w:space="0" w:color="auto"/>
        </w:pBdr>
        <w:spacing w:before="160" w:after="0"/>
        <w:ind w:left="0" w:right="0"/>
        <w:rPr>
          <w:rFonts w:ascii="Trebuchet MS" w:eastAsia="Trebuchet MS" w:hAnsi="Trebuchet MS" w:cs="Trebuchet MS"/>
          <w:b w:val="0"/>
          <w:bCs w:val="0"/>
          <w:caps/>
          <w:color w:val="000000"/>
          <w:sz w:val="48"/>
          <w:szCs w:val="48"/>
          <w:bdr w:val="none" w:sz="0" w:space="0" w:color="auto"/>
          <w:vertAlign w:val="baseline"/>
        </w:rPr>
      </w:pPr>
      <w:r>
        <w:rPr>
          <w:rStyle w:val="divnamefName"/>
          <w:rFonts w:ascii="Trebuchet MS" w:eastAsia="Trebuchet MS" w:hAnsi="Trebuchet MS" w:cs="Trebuchet MS"/>
          <w:b w:val="0"/>
          <w:bCs w:val="0"/>
          <w:caps/>
        </w:rPr>
        <w:t>Vikram</w:t>
      </w:r>
      <w:r>
        <w:rPr>
          <w:rStyle w:val="span"/>
          <w:rFonts w:ascii="Trebuchet MS" w:eastAsia="Trebuchet MS" w:hAnsi="Trebuchet MS" w:cs="Trebuchet MS"/>
          <w:b w:val="0"/>
          <w:bCs w:val="0"/>
          <w:caps/>
          <w:sz w:val="48"/>
          <w:szCs w:val="48"/>
        </w:rPr>
        <w:t xml:space="preserve"> </w:t>
      </w:r>
      <w:r>
        <w:rPr>
          <w:rStyle w:val="span"/>
          <w:rFonts w:ascii="Trebuchet MS" w:eastAsia="Trebuchet MS" w:hAnsi="Trebuchet MS" w:cs="Trebuchet MS"/>
          <w:b w:val="0"/>
          <w:bCs w:val="0"/>
          <w:caps/>
          <w:sz w:val="48"/>
          <w:szCs w:val="48"/>
        </w:rPr>
        <w:t>Visowanathan</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Trebuchet MS" w:eastAsia="Trebuchet MS" w:hAnsi="Trebuchet MS" w:cs="Trebuchet MS"/>
          <w:sz w:val="0"/>
          <w:szCs w:val="0"/>
          <w:bdr w:val="none" w:sz="0" w:space="0" w:color="auto"/>
          <w:vertAlign w:val="baseline"/>
        </w:rPr>
      </w:pPr>
      <w:r>
        <w:rPr>
          <w:rFonts w:ascii="Trebuchet MS" w:eastAsia="Trebuchet MS" w:hAnsi="Trebuchet MS" w:cs="Trebuchet MS"/>
          <w:sz w:val="0"/>
          <w:szCs w:val="0"/>
          <w:bdr w:val="none" w:sz="0" w:space="0" w:color="auto"/>
          <w:vertAlign w:val="baseline"/>
        </w:rPr>
        <w:t> </w:t>
      </w:r>
    </w:p>
    <w:p>
      <w:pPr>
        <w:pStyle w:val="divaddress"/>
        <w:pBdr>
          <w:top w:val="none" w:sz="0" w:space="0" w:color="auto"/>
          <w:left w:val="none" w:sz="0" w:space="0" w:color="auto"/>
          <w:bottom w:val="none" w:sz="0" w:space="0" w:color="auto"/>
          <w:right w:val="none" w:sz="0" w:space="0" w:color="auto"/>
        </w:pBdr>
        <w:spacing w:before="0" w:after="0"/>
        <w:ind w:left="0" w:right="0"/>
        <w:rPr>
          <w:rFonts w:ascii="Trebuchet MS" w:eastAsia="Trebuchet MS" w:hAnsi="Trebuchet MS" w:cs="Trebuchet MS"/>
          <w:sz w:val="18"/>
          <w:szCs w:val="18"/>
          <w:bdr w:val="none" w:sz="0" w:space="0" w:color="auto"/>
          <w:vertAlign w:val="baseline"/>
        </w:rPr>
      </w:pPr>
      <w:r>
        <w:rPr>
          <w:rStyle w:val="span"/>
          <w:rFonts w:ascii="Trebuchet MS" w:eastAsia="Trebuchet MS" w:hAnsi="Trebuchet MS" w:cs="Trebuchet MS"/>
          <w:sz w:val="18"/>
          <w:szCs w:val="18"/>
        </w:rPr>
        <w:t>Palakkad, India 678005</w:t>
      </w:r>
      <w:r>
        <w:rPr>
          <w:rFonts w:ascii="Trebuchet MS" w:eastAsia="Trebuchet MS" w:hAnsi="Trebuchet MS" w:cs="Trebuchet MS"/>
          <w:bdr w:val="none" w:sz="0" w:space="0" w:color="auto"/>
          <w:vertAlign w:val="baseline"/>
        </w:rPr>
        <w:t xml:space="preserve"> </w:t>
      </w:r>
      <w:r>
        <w:rPr>
          <w:rStyle w:val="span"/>
          <w:rFonts w:ascii="Trebuchet MS" w:eastAsia="Trebuchet MS" w:hAnsi="Trebuchet MS" w:cs="Trebuchet MS"/>
          <w:sz w:val="18"/>
          <w:szCs w:val="18"/>
        </w:rPr>
        <w:t xml:space="preserve">| </w:t>
      </w:r>
      <w:r>
        <w:rPr>
          <w:rStyle w:val="span"/>
          <w:rFonts w:ascii="Trebuchet MS" w:eastAsia="Trebuchet MS" w:hAnsi="Trebuchet MS" w:cs="Trebuchet MS"/>
          <w:sz w:val="18"/>
          <w:szCs w:val="18"/>
        </w:rPr>
        <w:t>9562214266</w:t>
      </w:r>
      <w:r>
        <w:rPr>
          <w:rFonts w:ascii="Trebuchet MS" w:eastAsia="Trebuchet MS" w:hAnsi="Trebuchet MS" w:cs="Trebuchet MS"/>
          <w:bdr w:val="none" w:sz="0" w:space="0" w:color="auto"/>
          <w:vertAlign w:val="baseline"/>
        </w:rPr>
        <w:t xml:space="preserve"> </w:t>
      </w:r>
      <w:r>
        <w:rPr>
          <w:rStyle w:val="span"/>
          <w:rFonts w:ascii="Trebuchet MS" w:eastAsia="Trebuchet MS" w:hAnsi="Trebuchet MS" w:cs="Trebuchet MS"/>
          <w:sz w:val="18"/>
          <w:szCs w:val="18"/>
        </w:rPr>
        <w:t xml:space="preserve">| </w:t>
      </w:r>
      <w:r>
        <w:rPr>
          <w:rStyle w:val="span"/>
          <w:rFonts w:ascii="Trebuchet MS" w:eastAsia="Trebuchet MS" w:hAnsi="Trebuchet MS" w:cs="Trebuchet MS"/>
          <w:sz w:val="18"/>
          <w:szCs w:val="18"/>
        </w:rPr>
        <w:t>vikramviswanathan27@gmail.com</w:t>
      </w:r>
    </w:p>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260" w:lineRule="atLeast"/>
        <w:ind w:left="2200" w:right="0"/>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Dynamic and versatile professional adept in web development and network administration. Skilled in Python, HTML, CSS, and JavaScript, with a proven track record of enhancing engineering projects through innovative solutions. Proficient in managing Cisco Routers and Switches, implementing security measures, and troubleshooting connectivity issues. Experienced in project management, data analysis, and reporting using Microsoft Excel, Office, and Power BI. Leveraging CAD software for wiring harness design, ensuring functionality and safety within project timelines. Passionate about driving success through technical proficiency and a commitment to excellence.</w:t>
      </w:r>
    </w:p>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tabs>
          <w:tab w:val="right" w:pos="10286"/>
        </w:tabs>
        <w:spacing w:before="0" w:line="260" w:lineRule="atLeast"/>
        <w:ind w:left="2200" w:right="0"/>
        <w:rPr>
          <w:rFonts w:ascii="Trebuchet MS" w:eastAsia="Trebuchet MS" w:hAnsi="Trebuchet MS" w:cs="Trebuchet MS"/>
          <w:sz w:val="20"/>
          <w:szCs w:val="20"/>
          <w:bdr w:val="none" w:sz="0" w:space="0" w:color="auto"/>
          <w:vertAlign w:val="baseline"/>
        </w:rPr>
      </w:pPr>
      <w:r>
        <w:rPr>
          <w:rStyle w:val="spanjobtitle"/>
          <w:rFonts w:ascii="Trebuchet MS" w:eastAsia="Trebuchet MS" w:hAnsi="Trebuchet MS" w:cs="Trebuchet MS"/>
          <w:b/>
          <w:bCs/>
          <w:sz w:val="20"/>
          <w:szCs w:val="20"/>
        </w:rPr>
        <w:t>CCNA INTERN</w:t>
      </w:r>
      <w:r>
        <w:rPr>
          <w:rStyle w:val="singlecolumnspanpaddedlinenth-child1"/>
          <w:rFonts w:ascii="Trebuchet MS" w:eastAsia="Trebuchet MS" w:hAnsi="Trebuchet MS" w:cs="Trebuchet MS"/>
          <w:sz w:val="20"/>
          <w:szCs w:val="20"/>
        </w:rPr>
        <w:t xml:space="preserve"> </w:t>
      </w:r>
      <w:r>
        <w:rPr>
          <w:rStyle w:val="datesWrapper"/>
          <w:rFonts w:ascii="Trebuchet MS" w:eastAsia="Trebuchet MS" w:hAnsi="Trebuchet MS" w:cs="Trebuchet MS"/>
          <w:sz w:val="20"/>
          <w:szCs w:val="20"/>
        </w:rPr>
        <w:tab/>
      </w:r>
      <w:r>
        <w:rPr>
          <w:rStyle w:val="datesWrapper"/>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May 2023</w:t>
      </w:r>
      <w:r>
        <w:rPr>
          <w:rStyle w:val="span"/>
          <w:rFonts w:ascii="Trebuchet MS" w:eastAsia="Trebuchet MS" w:hAnsi="Trebuchet MS" w:cs="Trebuchet MS"/>
          <w:sz w:val="20"/>
          <w:szCs w:val="20"/>
        </w:rPr>
        <w:t xml:space="preserve"> to </w:t>
      </w:r>
      <w:r>
        <w:rPr>
          <w:rStyle w:val="span"/>
          <w:rFonts w:ascii="Trebuchet MS" w:eastAsia="Trebuchet MS" w:hAnsi="Trebuchet MS" w:cs="Trebuchet MS"/>
          <w:sz w:val="20"/>
          <w:szCs w:val="20"/>
        </w:rPr>
        <w:t>Nov 2023</w:t>
      </w:r>
      <w:r>
        <w:rPr>
          <w:rStyle w:val="datesWrapper"/>
          <w:rFonts w:ascii="Trebuchet MS" w:eastAsia="Trebuchet MS" w:hAnsi="Trebuchet MS" w:cs="Trebuchet MS"/>
          <w:sz w:val="20"/>
          <w:szCs w:val="20"/>
        </w:rPr>
        <w:t xml:space="preserve"> </w:t>
      </w:r>
    </w:p>
    <w:p>
      <w:pPr>
        <w:pStyle w:val="spanpaddedline"/>
        <w:spacing w:before="0" w:after="0" w:line="260" w:lineRule="atLeast"/>
        <w:ind w:left="2200" w:right="0"/>
        <w:rPr>
          <w:rFonts w:ascii="Trebuchet MS" w:eastAsia="Trebuchet MS" w:hAnsi="Trebuchet MS" w:cs="Trebuchet MS"/>
          <w:sz w:val="20"/>
          <w:szCs w:val="20"/>
          <w:bdr w:val="none" w:sz="0" w:space="0" w:color="auto"/>
          <w:vertAlign w:val="baseline"/>
        </w:rPr>
      </w:pPr>
      <w:r>
        <w:rPr>
          <w:rStyle w:val="spancompanyname"/>
          <w:rFonts w:ascii="Trebuchet MS" w:eastAsia="Trebuchet MS" w:hAnsi="Trebuchet MS" w:cs="Trebuchet MS"/>
          <w:b/>
          <w:bCs/>
          <w:sz w:val="20"/>
          <w:szCs w:val="20"/>
        </w:rPr>
        <w:t>ICS</w:t>
      </w:r>
      <w:r>
        <w:rPr>
          <w:rStyle w:val="span"/>
          <w:rFonts w:ascii="Trebuchet MS" w:eastAsia="Trebuchet MS" w:hAnsi="Trebuchet MS" w:cs="Trebuchet MS"/>
          <w:sz w:val="20"/>
          <w:szCs w:val="20"/>
        </w:rPr>
        <w:t xml:space="preserve"> - </w:t>
      </w:r>
      <w:r>
        <w:rPr>
          <w:rStyle w:val="span"/>
          <w:rFonts w:ascii="Trebuchet MS" w:eastAsia="Trebuchet MS" w:hAnsi="Trebuchet MS" w:cs="Trebuchet MS"/>
          <w:sz w:val="20"/>
          <w:szCs w:val="20"/>
        </w:rPr>
        <w:t>Palakkad</w:t>
      </w:r>
      <w:r>
        <w:rPr>
          <w:rStyle w:val="span"/>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India</w:t>
      </w:r>
    </w:p>
    <w:p>
      <w:pPr>
        <w:pStyle w:val="ulli"/>
        <w:numPr>
          <w:ilvl w:val="0"/>
          <w:numId w:val="1"/>
        </w:numPr>
        <w:spacing w:before="0"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Proficiently Managed Cisco Routers and Switches</w:t>
      </w:r>
    </w:p>
    <w:p>
      <w:pPr>
        <w:pStyle w:val="ulli"/>
        <w:numPr>
          <w:ilvl w:val="0"/>
          <w:numId w:val="1"/>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Implemented Network Security Measures.</w:t>
      </w:r>
    </w:p>
    <w:p>
      <w:pPr>
        <w:pStyle w:val="ulli"/>
        <w:numPr>
          <w:ilvl w:val="0"/>
          <w:numId w:val="1"/>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Troubleshot Connectivity Issues.</w:t>
      </w:r>
    </w:p>
    <w:p>
      <w:pPr>
        <w:pStyle w:val="divdocumentsinglecolumn"/>
        <w:pBdr>
          <w:top w:val="none" w:sz="0" w:space="0" w:color="auto"/>
          <w:left w:val="none" w:sz="0" w:space="0" w:color="auto"/>
          <w:bottom w:val="none" w:sz="0" w:space="0" w:color="auto"/>
          <w:right w:val="none" w:sz="0" w:space="0" w:color="auto"/>
        </w:pBdr>
        <w:tabs>
          <w:tab w:val="right" w:pos="10286"/>
        </w:tabs>
        <w:spacing w:before="160" w:line="260" w:lineRule="atLeast"/>
        <w:ind w:left="2200" w:right="0"/>
        <w:rPr>
          <w:rFonts w:ascii="Trebuchet MS" w:eastAsia="Trebuchet MS" w:hAnsi="Trebuchet MS" w:cs="Trebuchet MS"/>
          <w:sz w:val="20"/>
          <w:szCs w:val="20"/>
          <w:bdr w:val="none" w:sz="0" w:space="0" w:color="auto"/>
          <w:vertAlign w:val="baseline"/>
        </w:rPr>
      </w:pPr>
      <w:r>
        <w:rPr>
          <w:rStyle w:val="spanjobtitle"/>
          <w:rFonts w:ascii="Trebuchet MS" w:eastAsia="Trebuchet MS" w:hAnsi="Trebuchet MS" w:cs="Trebuchet MS"/>
          <w:b/>
          <w:bCs/>
          <w:sz w:val="20"/>
          <w:szCs w:val="20"/>
        </w:rPr>
        <w:t>Junior Engineer</w:t>
      </w:r>
      <w:r>
        <w:rPr>
          <w:rStyle w:val="singlecolumnspanpaddedlinenth-child1"/>
          <w:rFonts w:ascii="Trebuchet MS" w:eastAsia="Trebuchet MS" w:hAnsi="Trebuchet MS" w:cs="Trebuchet MS"/>
          <w:sz w:val="20"/>
          <w:szCs w:val="20"/>
        </w:rPr>
        <w:t xml:space="preserve"> </w:t>
      </w:r>
      <w:r>
        <w:rPr>
          <w:rStyle w:val="datesWrapper"/>
          <w:rFonts w:ascii="Trebuchet MS" w:eastAsia="Trebuchet MS" w:hAnsi="Trebuchet MS" w:cs="Trebuchet MS"/>
          <w:sz w:val="20"/>
          <w:szCs w:val="20"/>
        </w:rPr>
        <w:tab/>
      </w:r>
      <w:r>
        <w:rPr>
          <w:rStyle w:val="datesWrapper"/>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Jun 2022</w:t>
      </w:r>
      <w:r>
        <w:rPr>
          <w:rStyle w:val="span"/>
          <w:rFonts w:ascii="Trebuchet MS" w:eastAsia="Trebuchet MS" w:hAnsi="Trebuchet MS" w:cs="Trebuchet MS"/>
          <w:sz w:val="20"/>
          <w:szCs w:val="20"/>
        </w:rPr>
        <w:t xml:space="preserve"> to </w:t>
      </w:r>
      <w:r>
        <w:rPr>
          <w:rStyle w:val="span"/>
          <w:rFonts w:ascii="Trebuchet MS" w:eastAsia="Trebuchet MS" w:hAnsi="Trebuchet MS" w:cs="Trebuchet MS"/>
          <w:sz w:val="20"/>
          <w:szCs w:val="20"/>
        </w:rPr>
        <w:t>Mar 2023</w:t>
      </w:r>
      <w:r>
        <w:rPr>
          <w:rStyle w:val="datesWrapper"/>
          <w:rFonts w:ascii="Trebuchet MS" w:eastAsia="Trebuchet MS" w:hAnsi="Trebuchet MS" w:cs="Trebuchet MS"/>
          <w:sz w:val="20"/>
          <w:szCs w:val="20"/>
        </w:rPr>
        <w:t xml:space="preserve"> </w:t>
      </w:r>
    </w:p>
    <w:p>
      <w:pPr>
        <w:pStyle w:val="spanpaddedline"/>
        <w:spacing w:before="0" w:after="0" w:line="260" w:lineRule="atLeast"/>
        <w:ind w:left="2200" w:right="0"/>
        <w:rPr>
          <w:rFonts w:ascii="Trebuchet MS" w:eastAsia="Trebuchet MS" w:hAnsi="Trebuchet MS" w:cs="Trebuchet MS"/>
          <w:sz w:val="20"/>
          <w:szCs w:val="20"/>
          <w:bdr w:val="none" w:sz="0" w:space="0" w:color="auto"/>
          <w:vertAlign w:val="baseline"/>
        </w:rPr>
      </w:pPr>
      <w:r>
        <w:rPr>
          <w:rStyle w:val="spancompanyname"/>
          <w:rFonts w:ascii="Trebuchet MS" w:eastAsia="Trebuchet MS" w:hAnsi="Trebuchet MS" w:cs="Trebuchet MS"/>
          <w:b/>
          <w:bCs/>
          <w:sz w:val="20"/>
          <w:szCs w:val="20"/>
        </w:rPr>
        <w:t>INTELIZIGN LIFECYCLE SERVICES PVT LTD</w:t>
      </w:r>
      <w:r>
        <w:rPr>
          <w:rStyle w:val="span"/>
          <w:rFonts w:ascii="Trebuchet MS" w:eastAsia="Trebuchet MS" w:hAnsi="Trebuchet MS" w:cs="Trebuchet MS"/>
          <w:sz w:val="20"/>
          <w:szCs w:val="20"/>
        </w:rPr>
        <w:t xml:space="preserve"> - </w:t>
      </w:r>
      <w:r>
        <w:rPr>
          <w:rStyle w:val="span"/>
          <w:rFonts w:ascii="Trebuchet MS" w:eastAsia="Trebuchet MS" w:hAnsi="Trebuchet MS" w:cs="Trebuchet MS"/>
          <w:sz w:val="20"/>
          <w:szCs w:val="20"/>
        </w:rPr>
        <w:t>Bengaluru</w:t>
      </w:r>
      <w:r>
        <w:rPr>
          <w:rStyle w:val="span"/>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India</w:t>
      </w:r>
    </w:p>
    <w:p>
      <w:pPr>
        <w:pStyle w:val="ulli"/>
        <w:numPr>
          <w:ilvl w:val="0"/>
          <w:numId w:val="2"/>
        </w:numPr>
        <w:spacing w:before="0"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Skilled in programming languages like Python enhancing versatility in engineering tasks and contributing to technical proficiency.</w:t>
      </w:r>
    </w:p>
    <w:p>
      <w:pPr>
        <w:pStyle w:val="ulli"/>
        <w:numPr>
          <w:ilvl w:val="0"/>
          <w:numId w:val="2"/>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Proficient in HTML, CSS, and JavaScript, leveraging web development skills to enhance engineering projects and contribute to versatile solutions.</w:t>
      </w:r>
    </w:p>
    <w:p>
      <w:pPr>
        <w:pStyle w:val="ulli"/>
        <w:numPr>
          <w:ilvl w:val="0"/>
          <w:numId w:val="2"/>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Experienced in project management using Microsoft Excel, Office, and Power BI for data analysis, reporting, and successful project outcomes.</w:t>
      </w:r>
    </w:p>
    <w:p>
      <w:pPr>
        <w:pStyle w:val="ulli"/>
        <w:numPr>
          <w:ilvl w:val="0"/>
          <w:numId w:val="2"/>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Proficient in CAD software such as Catia VS and EZ Wiring for wiring harness design, worked for Daimler Truck North America ensuring functionality and safety within project timelines and quality standards.</w:t>
      </w:r>
    </w:p>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Skills</w:t>
      </w:r>
    </w:p>
    <w:tbl>
      <w:tblPr>
        <w:tblStyle w:val="divdocumenttable"/>
        <w:tblW w:w="0" w:type="auto"/>
        <w:tblInd w:w="2200" w:type="dxa"/>
        <w:tblLayout w:type="fixed"/>
        <w:tblCellMar>
          <w:top w:w="0" w:type="dxa"/>
          <w:left w:w="0" w:type="dxa"/>
          <w:bottom w:w="0" w:type="dxa"/>
          <w:right w:w="0" w:type="dxa"/>
        </w:tblCellMar>
        <w:tblLook w:val="05E0"/>
      </w:tblPr>
      <w:tblGrid>
        <w:gridCol w:w="4053"/>
        <w:gridCol w:w="4053"/>
      </w:tblGrid>
      <w:tr>
        <w:tblPrEx>
          <w:tblW w:w="0" w:type="auto"/>
          <w:tblInd w:w="2200" w:type="dxa"/>
          <w:tblLayout w:type="fixed"/>
          <w:tblCellMar>
            <w:top w:w="0" w:type="dxa"/>
            <w:left w:w="0" w:type="dxa"/>
            <w:bottom w:w="0" w:type="dxa"/>
            <w:right w:w="0" w:type="dxa"/>
          </w:tblCellMar>
          <w:tblLook w:val="05E0"/>
        </w:tblPrEx>
        <w:tc>
          <w:tcPr>
            <w:tcW w:w="4053" w:type="dxa"/>
            <w:noWrap w:val="0"/>
            <w:tcMar>
              <w:top w:w="0" w:type="dxa"/>
              <w:left w:w="0" w:type="dxa"/>
              <w:bottom w:w="0" w:type="dxa"/>
              <w:right w:w="0" w:type="dxa"/>
            </w:tcMar>
            <w:vAlign w:val="top"/>
            <w:hideMark/>
          </w:tcPr>
          <w:p>
            <w:pPr>
              <w:pStyle w:val="ulli"/>
              <w:numPr>
                <w:ilvl w:val="0"/>
                <w:numId w:val="3"/>
              </w:numPr>
              <w:spacing w:before="0"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Programming Languages: Python , JavaScript</w:t>
            </w:r>
          </w:p>
          <w:p>
            <w:pPr>
              <w:pStyle w:val="ulli"/>
              <w:numPr>
                <w:ilvl w:val="0"/>
                <w:numId w:val="3"/>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HTML, CSS</w:t>
            </w:r>
          </w:p>
          <w:p>
            <w:pPr>
              <w:pStyle w:val="ulli"/>
              <w:numPr>
                <w:ilvl w:val="0"/>
                <w:numId w:val="3"/>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Database Management (Basic)</w:t>
            </w:r>
          </w:p>
          <w:p>
            <w:pPr>
              <w:pStyle w:val="ulli"/>
              <w:numPr>
                <w:ilvl w:val="0"/>
                <w:numId w:val="3"/>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SOP Development</w:t>
            </w:r>
          </w:p>
          <w:p>
            <w:pPr>
              <w:pStyle w:val="ulli"/>
              <w:numPr>
                <w:ilvl w:val="0"/>
                <w:numId w:val="3"/>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Project Management</w:t>
            </w:r>
          </w:p>
          <w:p>
            <w:pPr>
              <w:pStyle w:val="ulli"/>
              <w:numPr>
                <w:ilvl w:val="0"/>
                <w:numId w:val="3"/>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Cisco Routers and Switches</w:t>
            </w:r>
          </w:p>
        </w:tc>
        <w:tc>
          <w:tcPr>
            <w:tcW w:w="4053" w:type="dxa"/>
            <w:tcBorders>
              <w:left w:val="single" w:sz="8" w:space="0" w:color="FEFDFD"/>
            </w:tcBorders>
            <w:noWrap w:val="0"/>
            <w:tcMar>
              <w:top w:w="0" w:type="dxa"/>
              <w:left w:w="0" w:type="dxa"/>
              <w:bottom w:w="0" w:type="dxa"/>
              <w:right w:w="0" w:type="dxa"/>
            </w:tcMar>
            <w:vAlign w:val="top"/>
            <w:hideMark/>
          </w:tcPr>
          <w:p>
            <w:pPr>
              <w:pStyle w:val="ulli"/>
              <w:numPr>
                <w:ilvl w:val="0"/>
                <w:numId w:val="4"/>
              </w:numPr>
              <w:spacing w:before="0"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Dynamic Routing Protocols</w:t>
            </w:r>
          </w:p>
          <w:p>
            <w:pPr>
              <w:pStyle w:val="ulli"/>
              <w:numPr>
                <w:ilvl w:val="0"/>
                <w:numId w:val="4"/>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VLAN Configuration and Management</w:t>
            </w:r>
          </w:p>
          <w:p>
            <w:pPr>
              <w:pStyle w:val="ulli"/>
              <w:numPr>
                <w:ilvl w:val="0"/>
                <w:numId w:val="4"/>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Data Analysis and Reporting (Microsoft Excel, Office, Power Bl)</w:t>
            </w:r>
          </w:p>
          <w:p>
            <w:pPr>
              <w:pStyle w:val="ulli"/>
              <w:numPr>
                <w:ilvl w:val="0"/>
                <w:numId w:val="4"/>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Network Troubleshooting</w:t>
            </w:r>
          </w:p>
          <w:p>
            <w:pPr>
              <w:pStyle w:val="ulli"/>
              <w:numPr>
                <w:ilvl w:val="0"/>
                <w:numId w:val="4"/>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Wiring Harness Design (Catia VS, EZ Wiring)</w:t>
            </w:r>
          </w:p>
          <w:p>
            <w:pPr>
              <w:pStyle w:val="ulli"/>
              <w:numPr>
                <w:ilvl w:val="0"/>
                <w:numId w:val="4"/>
              </w:numPr>
              <w:spacing w:after="0" w:line="260" w:lineRule="atLeast"/>
              <w:ind w:left="6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Bill of Materials (BOM) Management</w:t>
            </w:r>
          </w:p>
        </w:tc>
      </w:tr>
    </w:tbl>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Certifications</w:t>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2200" w:right="0"/>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Cisco Certified Network Associate CCNA (Local institution)</w:t>
      </w:r>
    </w:p>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tabs>
          <w:tab w:val="right" w:pos="10286"/>
        </w:tabs>
        <w:spacing w:before="0" w:line="260" w:lineRule="atLeast"/>
        <w:ind w:left="2200" w:right="0"/>
        <w:rPr>
          <w:rFonts w:ascii="Trebuchet MS" w:eastAsia="Trebuchet MS" w:hAnsi="Trebuchet MS" w:cs="Trebuchet MS"/>
          <w:sz w:val="20"/>
          <w:szCs w:val="20"/>
          <w:bdr w:val="none" w:sz="0" w:space="0" w:color="auto"/>
          <w:vertAlign w:val="baseline"/>
        </w:rPr>
      </w:pPr>
      <w:r>
        <w:rPr>
          <w:rStyle w:val="spandegree"/>
          <w:rFonts w:ascii="Trebuchet MS" w:eastAsia="Trebuchet MS" w:hAnsi="Trebuchet MS" w:cs="Trebuchet MS"/>
          <w:b/>
          <w:bCs/>
          <w:sz w:val="20"/>
          <w:szCs w:val="20"/>
        </w:rPr>
        <w:t>Bachelor of Engineering</w:t>
      </w:r>
      <w:r>
        <w:rPr>
          <w:rStyle w:val="span"/>
          <w:rFonts w:ascii="Trebuchet MS" w:eastAsia="Trebuchet MS" w:hAnsi="Trebuchet MS" w:cs="Trebuchet MS"/>
          <w:sz w:val="20"/>
          <w:szCs w:val="20"/>
        </w:rPr>
        <w:t xml:space="preserve">, </w:t>
      </w:r>
      <w:r>
        <w:rPr>
          <w:rStyle w:val="spanprogramline"/>
          <w:rFonts w:ascii="Trebuchet MS" w:eastAsia="Trebuchet MS" w:hAnsi="Trebuchet MS" w:cs="Trebuchet MS"/>
          <w:b/>
          <w:bCs/>
          <w:sz w:val="20"/>
          <w:szCs w:val="20"/>
        </w:rPr>
        <w:t>Mechanical Engineering</w:t>
      </w:r>
      <w:r>
        <w:rPr>
          <w:rStyle w:val="singlecolumnspanpaddedlinenth-child1"/>
          <w:rFonts w:ascii="Trebuchet MS" w:eastAsia="Trebuchet MS" w:hAnsi="Trebuchet MS" w:cs="Trebuchet MS"/>
          <w:sz w:val="20"/>
          <w:szCs w:val="20"/>
        </w:rPr>
        <w:t xml:space="preserve"> </w:t>
      </w:r>
      <w:r>
        <w:rPr>
          <w:rStyle w:val="datesWrapper"/>
          <w:rFonts w:ascii="Trebuchet MS" w:eastAsia="Trebuchet MS" w:hAnsi="Trebuchet MS" w:cs="Trebuchet MS"/>
          <w:sz w:val="20"/>
          <w:szCs w:val="20"/>
        </w:rPr>
        <w:tab/>
      </w:r>
      <w:r>
        <w:rPr>
          <w:rStyle w:val="datesWrapper"/>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08/2021</w:t>
      </w:r>
      <w:r>
        <w:rPr>
          <w:rStyle w:val="datesWrapper"/>
          <w:rFonts w:ascii="Trebuchet MS" w:eastAsia="Trebuchet MS" w:hAnsi="Trebuchet MS" w:cs="Trebuchet MS"/>
          <w:sz w:val="20"/>
          <w:szCs w:val="20"/>
        </w:rPr>
        <w:t xml:space="preserve"> </w:t>
      </w:r>
    </w:p>
    <w:p>
      <w:pPr>
        <w:pStyle w:val="spanpaddedline"/>
        <w:spacing w:before="0" w:after="0" w:line="260" w:lineRule="atLeast"/>
        <w:ind w:left="2200" w:right="0"/>
        <w:rPr>
          <w:rFonts w:ascii="Trebuchet MS" w:eastAsia="Trebuchet MS" w:hAnsi="Trebuchet MS" w:cs="Trebuchet MS"/>
          <w:sz w:val="20"/>
          <w:szCs w:val="20"/>
          <w:bdr w:val="none" w:sz="0" w:space="0" w:color="auto"/>
          <w:vertAlign w:val="baseline"/>
        </w:rPr>
      </w:pPr>
      <w:r>
        <w:rPr>
          <w:rStyle w:val="spancompanyname"/>
          <w:rFonts w:ascii="Trebuchet MS" w:eastAsia="Trebuchet MS" w:hAnsi="Trebuchet MS" w:cs="Trebuchet MS"/>
          <w:b w:val="0"/>
          <w:bCs w:val="0"/>
          <w:sz w:val="20"/>
          <w:szCs w:val="20"/>
        </w:rPr>
        <w:t>Anna University</w:t>
      </w:r>
      <w:r>
        <w:rPr>
          <w:rStyle w:val="span"/>
          <w:rFonts w:ascii="Trebuchet MS" w:eastAsia="Trebuchet MS" w:hAnsi="Trebuchet MS" w:cs="Trebuchet MS"/>
          <w:sz w:val="20"/>
          <w:szCs w:val="20"/>
        </w:rPr>
        <w:t xml:space="preserve"> - </w:t>
      </w:r>
      <w:r>
        <w:rPr>
          <w:rStyle w:val="span"/>
          <w:rFonts w:ascii="Trebuchet MS" w:eastAsia="Trebuchet MS" w:hAnsi="Trebuchet MS" w:cs="Trebuchet MS"/>
          <w:sz w:val="20"/>
          <w:szCs w:val="20"/>
        </w:rPr>
        <w:t>Coimbatore, TN</w:t>
      </w:r>
      <w:r>
        <w:rPr>
          <w:rFonts w:ascii="Trebuchet MS" w:eastAsia="Trebuchet MS" w:hAnsi="Trebuchet MS" w:cs="Trebuchet MS"/>
          <w:sz w:val="20"/>
          <w:szCs w:val="20"/>
          <w:bdr w:val="none" w:sz="0" w:space="0" w:color="auto"/>
          <w:vertAlign w:val="baseline"/>
        </w:rPr>
        <w:t xml:space="preserve"> </w:t>
      </w:r>
    </w:p>
    <w:p>
      <w:pPr>
        <w:pStyle w:val="ulli"/>
        <w:numPr>
          <w:ilvl w:val="0"/>
          <w:numId w:val="5"/>
        </w:numPr>
        <w:spacing w:before="0"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Grade: First Class with 7.66 CGPA</w:t>
      </w:r>
    </w:p>
    <w:p>
      <w:pPr>
        <w:pStyle w:val="ulli"/>
        <w:numPr>
          <w:ilvl w:val="0"/>
          <w:numId w:val="5"/>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Research Project: Mode 1 fracture toughness analysis of phoenix sylvester filler reinforced polymer composites.</w:t>
      </w:r>
    </w:p>
    <w:p>
      <w:pPr>
        <w:pStyle w:val="divdocumentsinglecolumn"/>
        <w:pBdr>
          <w:top w:val="none" w:sz="0" w:space="0" w:color="auto"/>
          <w:left w:val="none" w:sz="0" w:space="0" w:color="auto"/>
          <w:bottom w:val="none" w:sz="0" w:space="0" w:color="auto"/>
          <w:right w:val="none" w:sz="0" w:space="0" w:color="auto"/>
        </w:pBdr>
        <w:tabs>
          <w:tab w:val="right" w:pos="10286"/>
        </w:tabs>
        <w:spacing w:before="160" w:line="260" w:lineRule="atLeast"/>
        <w:ind w:left="2200" w:right="0"/>
        <w:rPr>
          <w:rFonts w:ascii="Trebuchet MS" w:eastAsia="Trebuchet MS" w:hAnsi="Trebuchet MS" w:cs="Trebuchet MS"/>
          <w:sz w:val="20"/>
          <w:szCs w:val="20"/>
          <w:bdr w:val="none" w:sz="0" w:space="0" w:color="auto"/>
          <w:vertAlign w:val="baseline"/>
        </w:rPr>
      </w:pPr>
      <w:r>
        <w:rPr>
          <w:rStyle w:val="spandegree"/>
          <w:rFonts w:ascii="Trebuchet MS" w:eastAsia="Trebuchet MS" w:hAnsi="Trebuchet MS" w:cs="Trebuchet MS"/>
          <w:b/>
          <w:bCs/>
          <w:sz w:val="20"/>
          <w:szCs w:val="20"/>
        </w:rPr>
        <w:t>Higher Secondary</w:t>
      </w:r>
      <w:r>
        <w:rPr>
          <w:rStyle w:val="span"/>
          <w:rFonts w:ascii="Trebuchet MS" w:eastAsia="Trebuchet MS" w:hAnsi="Trebuchet MS" w:cs="Trebuchet MS"/>
          <w:sz w:val="20"/>
          <w:szCs w:val="20"/>
        </w:rPr>
        <w:t xml:space="preserve">, </w:t>
      </w:r>
      <w:r>
        <w:rPr>
          <w:rStyle w:val="spanprogramline"/>
          <w:rFonts w:ascii="Trebuchet MS" w:eastAsia="Trebuchet MS" w:hAnsi="Trebuchet MS" w:cs="Trebuchet MS"/>
          <w:b/>
          <w:bCs/>
          <w:sz w:val="20"/>
          <w:szCs w:val="20"/>
        </w:rPr>
        <w:t>Science</w:t>
      </w:r>
      <w:r>
        <w:rPr>
          <w:rStyle w:val="singlecolumnspanpaddedlinenth-child1"/>
          <w:rFonts w:ascii="Trebuchet MS" w:eastAsia="Trebuchet MS" w:hAnsi="Trebuchet MS" w:cs="Trebuchet MS"/>
          <w:sz w:val="20"/>
          <w:szCs w:val="20"/>
        </w:rPr>
        <w:t xml:space="preserve"> </w:t>
      </w:r>
      <w:r>
        <w:rPr>
          <w:rStyle w:val="datesWrapper"/>
          <w:rFonts w:ascii="Trebuchet MS" w:eastAsia="Trebuchet MS" w:hAnsi="Trebuchet MS" w:cs="Trebuchet MS"/>
          <w:sz w:val="20"/>
          <w:szCs w:val="20"/>
        </w:rPr>
        <w:tab/>
      </w:r>
      <w:r>
        <w:rPr>
          <w:rStyle w:val="datesWrapper"/>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04/2017</w:t>
      </w:r>
      <w:r>
        <w:rPr>
          <w:rStyle w:val="datesWrapper"/>
          <w:rFonts w:ascii="Trebuchet MS" w:eastAsia="Trebuchet MS" w:hAnsi="Trebuchet MS" w:cs="Trebuchet MS"/>
          <w:sz w:val="20"/>
          <w:szCs w:val="20"/>
        </w:rPr>
        <w:t xml:space="preserve"> </w:t>
      </w:r>
    </w:p>
    <w:p>
      <w:pPr>
        <w:pStyle w:val="spanpaddedline"/>
        <w:spacing w:before="0" w:after="0" w:line="260" w:lineRule="atLeast"/>
        <w:ind w:left="2200" w:right="0"/>
        <w:rPr>
          <w:rFonts w:ascii="Trebuchet MS" w:eastAsia="Trebuchet MS" w:hAnsi="Trebuchet MS" w:cs="Trebuchet MS"/>
          <w:sz w:val="20"/>
          <w:szCs w:val="20"/>
          <w:bdr w:val="none" w:sz="0" w:space="0" w:color="auto"/>
          <w:vertAlign w:val="baseline"/>
        </w:rPr>
      </w:pPr>
      <w:r>
        <w:rPr>
          <w:rStyle w:val="spancompanyname"/>
          <w:rFonts w:ascii="Trebuchet MS" w:eastAsia="Trebuchet MS" w:hAnsi="Trebuchet MS" w:cs="Trebuchet MS"/>
          <w:b w:val="0"/>
          <w:bCs w:val="0"/>
          <w:sz w:val="20"/>
          <w:szCs w:val="20"/>
        </w:rPr>
        <w:t>MES Higher Secondary School</w:t>
      </w:r>
      <w:r>
        <w:rPr>
          <w:rStyle w:val="span"/>
          <w:rFonts w:ascii="Trebuchet MS" w:eastAsia="Trebuchet MS" w:hAnsi="Trebuchet MS" w:cs="Trebuchet MS"/>
          <w:sz w:val="20"/>
          <w:szCs w:val="20"/>
        </w:rPr>
        <w:t xml:space="preserve"> - </w:t>
      </w:r>
      <w:r>
        <w:rPr>
          <w:rStyle w:val="span"/>
          <w:rFonts w:ascii="Trebuchet MS" w:eastAsia="Trebuchet MS" w:hAnsi="Trebuchet MS" w:cs="Trebuchet MS"/>
          <w:sz w:val="20"/>
          <w:szCs w:val="20"/>
        </w:rPr>
        <w:t>Palakkad, KL</w:t>
      </w:r>
      <w:r>
        <w:rPr>
          <w:rFonts w:ascii="Trebuchet MS" w:eastAsia="Trebuchet MS" w:hAnsi="Trebuchet MS" w:cs="Trebuchet MS"/>
          <w:sz w:val="20"/>
          <w:szCs w:val="20"/>
          <w:bdr w:val="none" w:sz="0" w:space="0" w:color="auto"/>
          <w:vertAlign w:val="baseline"/>
        </w:rPr>
        <w:t xml:space="preserve"> </w:t>
      </w:r>
    </w:p>
    <w:p>
      <w:pPr>
        <w:pStyle w:val="p"/>
        <w:spacing w:before="0" w:after="0" w:line="260" w:lineRule="atLeast"/>
        <w:ind w:left="2200" w:right="0"/>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Grade: 65%</w:t>
      </w:r>
    </w:p>
    <w:p>
      <w:pPr>
        <w:pStyle w:val="divdocumentsinglecolumn"/>
        <w:pBdr>
          <w:top w:val="none" w:sz="0" w:space="0" w:color="auto"/>
          <w:left w:val="none" w:sz="0" w:space="0" w:color="auto"/>
          <w:bottom w:val="none" w:sz="0" w:space="0" w:color="auto"/>
          <w:right w:val="none" w:sz="0" w:space="0" w:color="auto"/>
        </w:pBdr>
        <w:tabs>
          <w:tab w:val="right" w:pos="10286"/>
        </w:tabs>
        <w:spacing w:before="160" w:line="260" w:lineRule="atLeast"/>
        <w:ind w:left="2200" w:right="0"/>
        <w:rPr>
          <w:rFonts w:ascii="Trebuchet MS" w:eastAsia="Trebuchet MS" w:hAnsi="Trebuchet MS" w:cs="Trebuchet MS"/>
          <w:sz w:val="20"/>
          <w:szCs w:val="20"/>
          <w:bdr w:val="none" w:sz="0" w:space="0" w:color="auto"/>
          <w:vertAlign w:val="baseline"/>
        </w:rPr>
      </w:pPr>
      <w:r>
        <w:rPr>
          <w:rStyle w:val="spandegree"/>
          <w:rFonts w:ascii="Trebuchet MS" w:eastAsia="Trebuchet MS" w:hAnsi="Trebuchet MS" w:cs="Trebuchet MS"/>
          <w:b/>
          <w:bCs/>
          <w:sz w:val="20"/>
          <w:szCs w:val="20"/>
        </w:rPr>
        <w:t>High School</w:t>
      </w:r>
      <w:r>
        <w:rPr>
          <w:rStyle w:val="singlecolumnspanpaddedlinenth-child1"/>
          <w:rFonts w:ascii="Trebuchet MS" w:eastAsia="Trebuchet MS" w:hAnsi="Trebuchet MS" w:cs="Trebuchet MS"/>
          <w:sz w:val="20"/>
          <w:szCs w:val="20"/>
        </w:rPr>
        <w:t xml:space="preserve"> </w:t>
      </w:r>
      <w:r>
        <w:rPr>
          <w:rStyle w:val="datesWrapper"/>
          <w:rFonts w:ascii="Trebuchet MS" w:eastAsia="Trebuchet MS" w:hAnsi="Trebuchet MS" w:cs="Trebuchet MS"/>
          <w:sz w:val="20"/>
          <w:szCs w:val="20"/>
        </w:rPr>
        <w:tab/>
      </w:r>
      <w:r>
        <w:rPr>
          <w:rStyle w:val="datesWrapper"/>
          <w:rFonts w:ascii="Trebuchet MS" w:eastAsia="Trebuchet MS" w:hAnsi="Trebuchet MS" w:cs="Trebuchet MS"/>
          <w:sz w:val="20"/>
          <w:szCs w:val="20"/>
        </w:rPr>
        <w:t xml:space="preserve"> </w:t>
      </w:r>
      <w:r>
        <w:rPr>
          <w:rStyle w:val="span"/>
          <w:rFonts w:ascii="Trebuchet MS" w:eastAsia="Trebuchet MS" w:hAnsi="Trebuchet MS" w:cs="Trebuchet MS"/>
          <w:sz w:val="20"/>
          <w:szCs w:val="20"/>
        </w:rPr>
        <w:t>04/2015</w:t>
      </w:r>
      <w:r>
        <w:rPr>
          <w:rStyle w:val="datesWrapper"/>
          <w:rFonts w:ascii="Trebuchet MS" w:eastAsia="Trebuchet MS" w:hAnsi="Trebuchet MS" w:cs="Trebuchet MS"/>
          <w:sz w:val="20"/>
          <w:szCs w:val="20"/>
        </w:rPr>
        <w:t xml:space="preserve"> </w:t>
      </w:r>
    </w:p>
    <w:p>
      <w:pPr>
        <w:pStyle w:val="spanpaddedline"/>
        <w:spacing w:before="0" w:after="0" w:line="260" w:lineRule="atLeast"/>
        <w:ind w:left="2200" w:right="0"/>
        <w:rPr>
          <w:rFonts w:ascii="Trebuchet MS" w:eastAsia="Trebuchet MS" w:hAnsi="Trebuchet MS" w:cs="Trebuchet MS"/>
          <w:sz w:val="20"/>
          <w:szCs w:val="20"/>
          <w:bdr w:val="none" w:sz="0" w:space="0" w:color="auto"/>
          <w:vertAlign w:val="baseline"/>
        </w:rPr>
      </w:pPr>
      <w:r>
        <w:rPr>
          <w:rStyle w:val="spancompanyname"/>
          <w:rFonts w:ascii="Trebuchet MS" w:eastAsia="Trebuchet MS" w:hAnsi="Trebuchet MS" w:cs="Trebuchet MS"/>
          <w:b w:val="0"/>
          <w:bCs w:val="0"/>
          <w:sz w:val="20"/>
          <w:szCs w:val="20"/>
        </w:rPr>
        <w:t>St. Thomas Higher Secondary School</w:t>
      </w:r>
      <w:r>
        <w:rPr>
          <w:rStyle w:val="span"/>
          <w:rFonts w:ascii="Trebuchet MS" w:eastAsia="Trebuchet MS" w:hAnsi="Trebuchet MS" w:cs="Trebuchet MS"/>
          <w:sz w:val="20"/>
          <w:szCs w:val="20"/>
        </w:rPr>
        <w:t xml:space="preserve"> - </w:t>
      </w:r>
      <w:r>
        <w:rPr>
          <w:rStyle w:val="span"/>
          <w:rFonts w:ascii="Trebuchet MS" w:eastAsia="Trebuchet MS" w:hAnsi="Trebuchet MS" w:cs="Trebuchet MS"/>
          <w:sz w:val="20"/>
          <w:szCs w:val="20"/>
        </w:rPr>
        <w:t>Palakkad, KL</w:t>
      </w:r>
      <w:r>
        <w:rPr>
          <w:rFonts w:ascii="Trebuchet MS" w:eastAsia="Trebuchet MS" w:hAnsi="Trebuchet MS" w:cs="Trebuchet MS"/>
          <w:sz w:val="20"/>
          <w:szCs w:val="20"/>
          <w:bdr w:val="none" w:sz="0" w:space="0" w:color="auto"/>
          <w:vertAlign w:val="baseline"/>
        </w:rPr>
        <w:t xml:space="preserve"> </w:t>
      </w:r>
    </w:p>
    <w:p>
      <w:pPr>
        <w:pStyle w:val="p"/>
        <w:spacing w:before="0" w:after="0" w:line="260" w:lineRule="atLeast"/>
        <w:ind w:left="2200" w:right="0"/>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Grade: 76%</w:t>
      </w:r>
    </w:p>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Personal Information</w:t>
      </w:r>
    </w:p>
    <w:p>
      <w:pPr>
        <w:pStyle w:val="ulli"/>
        <w:numPr>
          <w:ilvl w:val="0"/>
          <w:numId w:val="6"/>
        </w:numPr>
        <w:pBdr>
          <w:top w:val="none" w:sz="0" w:space="0" w:color="auto"/>
          <w:left w:val="none" w:sz="0" w:space="0" w:color="auto"/>
          <w:bottom w:val="none" w:sz="0" w:space="0" w:color="auto"/>
          <w:right w:val="none" w:sz="0" w:space="0" w:color="auto"/>
        </w:pBdr>
        <w:spacing w:before="0"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Date of birth: 09/27/1999</w:t>
      </w:r>
    </w:p>
    <w:p>
      <w:pPr>
        <w:pStyle w:val="ulli"/>
        <w:numPr>
          <w:ilvl w:val="0"/>
          <w:numId w:val="6"/>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Nationality: Indian</w:t>
      </w:r>
    </w:p>
    <w:p>
      <w:pPr>
        <w:pStyle w:val="ulli"/>
        <w:numPr>
          <w:ilvl w:val="0"/>
          <w:numId w:val="6"/>
        </w:numPr>
        <w:spacing w:after="0" w:line="260" w:lineRule="atLeast"/>
        <w:ind w:left="2840" w:right="0" w:hanging="252"/>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Passport: Y9569041</w:t>
      </w:r>
    </w:p>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Languages</w:t>
      </w:r>
    </w:p>
    <w:tbl>
      <w:tblPr>
        <w:tblStyle w:val="documentlangSeclnggparatable"/>
        <w:tblW w:w="0" w:type="auto"/>
        <w:tblCellSpacing w:w="0" w:type="dxa"/>
        <w:tblInd w:w="2200" w:type="dxa"/>
        <w:tblLayout w:type="fixed"/>
        <w:tblCellMar>
          <w:top w:w="0" w:type="dxa"/>
          <w:left w:w="0" w:type="dxa"/>
          <w:bottom w:w="0" w:type="dxa"/>
          <w:right w:w="0" w:type="dxa"/>
        </w:tblCellMar>
        <w:tblLook w:val="05E0"/>
      </w:tblPr>
      <w:tblGrid>
        <w:gridCol w:w="3903"/>
        <w:gridCol w:w="300"/>
        <w:gridCol w:w="3903"/>
      </w:tblGrid>
      <w:tr>
        <w:tblPrEx>
          <w:tblW w:w="0" w:type="auto"/>
          <w:tblCellSpacing w:w="0" w:type="dxa"/>
          <w:tblInd w:w="2200" w:type="dxa"/>
          <w:tblLayout w:type="fixed"/>
          <w:tblCellMar>
            <w:top w:w="0" w:type="dxa"/>
            <w:left w:w="0" w:type="dxa"/>
            <w:bottom w:w="0" w:type="dxa"/>
            <w:right w:w="0" w:type="dxa"/>
          </w:tblCellMar>
          <w:tblLook w:val="05E0"/>
        </w:tblPrEx>
        <w:trPr>
          <w:tblCellSpacing w:w="0" w:type="dxa"/>
        </w:trPr>
        <w:tc>
          <w:tcPr>
            <w:tcW w:w="8106" w:type="dxa"/>
            <w:gridSpan w:val="3"/>
            <w:noWrap w:val="0"/>
            <w:tcMar>
              <w:top w:w="0" w:type="dxa"/>
              <w:left w:w="0" w:type="dxa"/>
              <w:bottom w:w="0" w:type="dxa"/>
              <w:right w:w="0" w:type="dxa"/>
            </w:tcMar>
            <w:vAlign w:val="top"/>
            <w:hideMark/>
          </w:tcPr>
          <w:p>
            <w:pPr>
              <w:pStyle w:val="documentlangSecsinglecolumn"/>
              <w:pBdr>
                <w:top w:val="none" w:sz="0" w:space="0" w:color="auto"/>
                <w:left w:val="none" w:sz="0" w:space="0" w:color="auto"/>
                <w:bottom w:val="none" w:sz="0" w:space="0" w:color="auto"/>
                <w:right w:val="none" w:sz="0" w:space="0" w:color="auto"/>
              </w:pBdr>
              <w:spacing w:before="0" w:line="260" w:lineRule="atLeast"/>
              <w:ind w:left="0" w:right="0"/>
              <w:rPr>
                <w:rStyle w:val="documentlangSecparagraph"/>
                <w:rFonts w:ascii="Trebuchet MS" w:eastAsia="Trebuchet MS" w:hAnsi="Trebuchet MS" w:cs="Trebuchet MS"/>
                <w:sz w:val="20"/>
                <w:szCs w:val="20"/>
                <w:bdr w:val="none" w:sz="0" w:space="0" w:color="auto"/>
                <w:vertAlign w:val="baseline"/>
              </w:rPr>
            </w:pPr>
            <w:r>
              <w:rPr>
                <w:rStyle w:val="documentlangSecfieldany"/>
                <w:rFonts w:ascii="Trebuchet MS" w:eastAsia="Trebuchet MS" w:hAnsi="Trebuchet MS" w:cs="Trebuchet MS"/>
                <w:b/>
                <w:bCs/>
                <w:sz w:val="20"/>
                <w:szCs w:val="20"/>
              </w:rPr>
              <w:t>English</w:t>
            </w:r>
            <w:r>
              <w:rPr>
                <w:rStyle w:val="documentlangSecfieldany"/>
                <w:rFonts w:ascii="Trebuchet MS" w:eastAsia="Trebuchet MS" w:hAnsi="Trebuchet MS" w:cs="Trebuchet MS"/>
                <w:sz w:val="20"/>
                <w:szCs w:val="20"/>
              </w:rPr>
              <w:t>:</w:t>
            </w:r>
            <w:r>
              <w:rPr>
                <w:rStyle w:val="documentlangSecnativeLangParafield"/>
                <w:rFonts w:ascii="Trebuchet MS" w:eastAsia="Trebuchet MS" w:hAnsi="Trebuchet MS" w:cs="Trebuchet MS"/>
                <w:sz w:val="20"/>
                <w:szCs w:val="20"/>
              </w:rPr>
              <w:t xml:space="preserve"> </w:t>
            </w:r>
            <w:r>
              <w:rPr>
                <w:rStyle w:val="documentlangSecfieldany"/>
                <w:rFonts w:ascii="Trebuchet MS" w:eastAsia="Trebuchet MS" w:hAnsi="Trebuchet MS" w:cs="Trebuchet MS"/>
                <w:sz w:val="20"/>
                <w:szCs w:val="20"/>
              </w:rPr>
              <w:t>First Language</w:t>
            </w:r>
            <w:r>
              <w:rPr>
                <w:rStyle w:val="documentlangSecnativeLangParafield"/>
                <w:rFonts w:ascii="Trebuchet MS" w:eastAsia="Trebuchet MS" w:hAnsi="Trebuchet MS" w:cs="Trebuchet MS"/>
                <w:sz w:val="20"/>
                <w:szCs w:val="20"/>
              </w:rPr>
              <w:t xml:space="preserve"> </w:t>
            </w:r>
          </w:p>
        </w:tc>
      </w:tr>
      <w:tr>
        <w:tblPrEx>
          <w:tblW w:w="0" w:type="auto"/>
          <w:tblCellSpacing w:w="0" w:type="dxa"/>
          <w:tblInd w:w="2200" w:type="dxa"/>
          <w:tblLayout w:type="fixed"/>
          <w:tblCellMar>
            <w:top w:w="0" w:type="dxa"/>
            <w:left w:w="0" w:type="dxa"/>
            <w:bottom w:w="0" w:type="dxa"/>
            <w:right w:w="0" w:type="dxa"/>
          </w:tblCellMar>
          <w:tblLook w:val="05E0"/>
        </w:tblPrEx>
        <w:trPr>
          <w:tblCellSpacing w:w="0" w:type="dxa"/>
        </w:trPr>
        <w:tc>
          <w:tcPr>
            <w:tcW w:w="3903" w:type="dxa"/>
            <w:noWrap w:val="0"/>
            <w:tcMar>
              <w:top w:w="100" w:type="dxa"/>
              <w:left w:w="0" w:type="dxa"/>
              <w:bottom w:w="0" w:type="dxa"/>
              <w:right w:w="0" w:type="dxa"/>
            </w:tcMar>
            <w:vAlign w:val="top"/>
            <w:hideMark/>
          </w:tcPr>
          <w:p>
            <w:pPr>
              <w:pStyle w:val="documentlangSecsinglecolumn"/>
              <w:tabs>
                <w:tab w:val="right" w:pos="3883"/>
              </w:tabs>
              <w:spacing w:before="0" w:line="260" w:lineRule="atLeast"/>
              <w:ind w:left="0" w:right="0"/>
              <w:jc w:val="left"/>
              <w:rPr>
                <w:rStyle w:val="documentlangSecparagraph"/>
                <w:rFonts w:ascii="Trebuchet MS" w:eastAsia="Trebuchet MS" w:hAnsi="Trebuchet MS" w:cs="Trebuchet MS"/>
                <w:sz w:val="20"/>
                <w:szCs w:val="20"/>
                <w:bdr w:val="none" w:sz="0" w:space="0" w:color="auto"/>
                <w:vertAlign w:val="baseline"/>
              </w:rPr>
            </w:pPr>
            <w:r>
              <w:rPr>
                <w:rStyle w:val="documentlangSecfieldany"/>
                <w:rFonts w:ascii="Trebuchet MS" w:eastAsia="Trebuchet MS" w:hAnsi="Trebuchet MS" w:cs="Trebuchet MS"/>
                <w:b/>
                <w:bCs/>
                <w:sz w:val="20"/>
                <w:szCs w:val="20"/>
              </w:rPr>
              <w:t>English</w:t>
            </w:r>
            <w:r>
              <w:rPr>
                <w:rStyle w:val="documentlangSecfieldany"/>
                <w:rFonts w:ascii="Trebuchet MS" w:eastAsia="Trebuchet MS" w:hAnsi="Trebuchet MS" w:cs="Trebuchet MS"/>
                <w:sz w:val="20"/>
                <w:szCs w:val="20"/>
              </w:rPr>
              <w:t>:</w:t>
            </w:r>
            <w:r>
              <w:rPr>
                <w:rStyle w:val="documentlangSecnativeLangParafield"/>
                <w:rFonts w:ascii="Trebuchet MS" w:eastAsia="Trebuchet MS" w:hAnsi="Trebuchet MS" w:cs="Trebuchet MS"/>
                <w:sz w:val="20"/>
                <w:szCs w:val="20"/>
              </w:rPr>
              <w:t xml:space="preserve"> </w:t>
            </w:r>
            <w:r>
              <w:rPr>
                <w:rStyle w:val="documentlangSecfieldany"/>
                <w:rFonts w:ascii="Trebuchet MS" w:eastAsia="Trebuchet MS" w:hAnsi="Trebuchet MS" w:cs="Trebuchet MS"/>
                <w:sz w:val="20"/>
                <w:szCs w:val="20"/>
              </w:rPr>
              <w:tab/>
            </w:r>
            <w:r>
              <w:rPr>
                <w:rStyle w:val="documentlangSecfieldany"/>
                <w:rFonts w:ascii="Trebuchet MS" w:eastAsia="Trebuchet MS" w:hAnsi="Trebuchet MS" w:cs="Trebuchet MS"/>
                <w:sz w:val="20"/>
                <w:szCs w:val="20"/>
              </w:rPr>
              <w:t>C1</w:t>
            </w:r>
            <w:r>
              <w:rPr>
                <w:rStyle w:val="documentlangSecnativeLangParafield"/>
                <w:rFonts w:ascii="Trebuchet MS" w:eastAsia="Trebuchet MS" w:hAnsi="Trebuchet MS" w:cs="Trebuchet MS"/>
                <w:sz w:val="20"/>
                <w:szCs w:val="20"/>
              </w:rPr>
              <w:t xml:space="preserve"> </w:t>
            </w:r>
          </w:p>
          <w:p>
            <w:pPr>
              <w:pStyle w:val="documentsliced-rect"/>
              <w:pBdr>
                <w:top w:val="none" w:sz="0" w:space="0" w:color="auto"/>
                <w:left w:val="none" w:sz="0" w:space="0" w:color="auto"/>
                <w:bottom w:val="none" w:sz="0" w:space="0" w:color="auto"/>
                <w:right w:val="none" w:sz="0" w:space="0" w:color="auto"/>
              </w:pBdr>
              <w:spacing w:before="90" w:after="0" w:line="120" w:lineRule="exact"/>
              <w:ind w:left="0" w:right="0"/>
              <w:rPr>
                <w:rStyle w:val="documentlangSecparagraph"/>
                <w:rFonts w:ascii="Trebuchet MS" w:eastAsia="Trebuchet MS" w:hAnsi="Trebuchet MS" w:cs="Trebuchet MS"/>
                <w:sz w:val="20"/>
                <w:szCs w:val="20"/>
                <w:bdr w:val="none" w:sz="0" w:space="0" w:color="auto"/>
                <w:vertAlign w:val="baseline"/>
              </w:rPr>
            </w:pPr>
            <w:r>
              <w:rPr>
                <w:rStyle w:val="documentlangSecparagraph"/>
                <w:rFonts w:ascii="Trebuchet MS" w:eastAsia="Trebuchet MS" w:hAnsi="Trebuchet MS" w:cs="Trebuchet MS"/>
                <w:sz w:val="20"/>
                <w:szCs w:val="20"/>
                <w:bdr w:val="none" w:sz="0" w:space="0" w:color="auto"/>
                <w:vertAlign w:val="baseline"/>
              </w:rPr>
              <w:drawing>
                <wp:inline>
                  <wp:extent cx="2499441" cy="76775"/>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499441" cy="767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documentlangSecfieldany"/>
                <w:rFonts w:ascii="Trebuchet MS" w:eastAsia="Trebuchet MS" w:hAnsi="Trebuchet MS" w:cs="Trebuchet MS"/>
                <w:sz w:val="20"/>
                <w:szCs w:val="20"/>
              </w:rPr>
            </w:pPr>
            <w:r>
              <w:rPr>
                <w:rStyle w:val="documentlangSecfieldany"/>
                <w:rFonts w:ascii="Trebuchet MS" w:eastAsia="Trebuchet MS" w:hAnsi="Trebuchet MS" w:cs="Trebuchet MS"/>
                <w:sz w:val="20"/>
                <w:szCs w:val="20"/>
              </w:rPr>
              <w:t>Advanced</w:t>
            </w:r>
            <w:r>
              <w:rPr>
                <w:rStyle w:val="documentlangSecnativeLangParafield"/>
                <w:rFonts w:ascii="Trebuchet MS" w:eastAsia="Trebuchet MS" w:hAnsi="Trebuchet MS" w:cs="Trebuchet MS"/>
                <w:sz w:val="20"/>
                <w:szCs w:val="20"/>
              </w:rPr>
              <w:t xml:space="preserve"> </w:t>
            </w:r>
          </w:p>
        </w:tc>
        <w:tc>
          <w:tcPr>
            <w:tcW w:w="300" w:type="dxa"/>
            <w:noWrap w:val="0"/>
            <w:tcMar>
              <w:top w:w="100" w:type="dxa"/>
              <w:left w:w="0" w:type="dxa"/>
              <w:bottom w:w="0" w:type="dxa"/>
              <w:right w:w="0" w:type="dxa"/>
            </w:tcMar>
            <w:vAlign w:val="top"/>
            <w:hideMark/>
          </w:tcPr>
          <w:p/>
        </w:tc>
        <w:tc>
          <w:tcPr>
            <w:tcW w:w="3903" w:type="dxa"/>
            <w:noWrap w:val="0"/>
            <w:tcMar>
              <w:top w:w="100" w:type="dxa"/>
              <w:left w:w="0" w:type="dxa"/>
              <w:bottom w:w="0" w:type="dxa"/>
              <w:right w:w="0" w:type="dxa"/>
            </w:tcMar>
            <w:vAlign w:val="top"/>
            <w:hideMark/>
          </w:tcPr>
          <w:p>
            <w:pPr>
              <w:pStyle w:val="documentlangSecsinglecolumn"/>
              <w:tabs>
                <w:tab w:val="right" w:pos="3883"/>
              </w:tabs>
              <w:spacing w:before="0" w:line="260" w:lineRule="atLeast"/>
              <w:ind w:left="0" w:right="0"/>
              <w:jc w:val="left"/>
              <w:rPr>
                <w:rStyle w:val="documentlangSecparagraph"/>
                <w:rFonts w:ascii="Trebuchet MS" w:eastAsia="Trebuchet MS" w:hAnsi="Trebuchet MS" w:cs="Trebuchet MS"/>
                <w:sz w:val="20"/>
                <w:szCs w:val="20"/>
                <w:bdr w:val="none" w:sz="0" w:space="0" w:color="auto"/>
                <w:vertAlign w:val="baseline"/>
              </w:rPr>
            </w:pPr>
            <w:r>
              <w:rPr>
                <w:rStyle w:val="documentlangSecfieldany"/>
                <w:rFonts w:ascii="Trebuchet MS" w:eastAsia="Trebuchet MS" w:hAnsi="Trebuchet MS" w:cs="Trebuchet MS"/>
                <w:b/>
                <w:bCs/>
                <w:sz w:val="20"/>
                <w:szCs w:val="20"/>
              </w:rPr>
              <w:t>Malayalam</w:t>
            </w:r>
            <w:r>
              <w:rPr>
                <w:rStyle w:val="documentlangSecfieldany"/>
                <w:rFonts w:ascii="Trebuchet MS" w:eastAsia="Trebuchet MS" w:hAnsi="Trebuchet MS" w:cs="Trebuchet MS"/>
                <w:sz w:val="20"/>
                <w:szCs w:val="20"/>
              </w:rPr>
              <w:t>:</w:t>
            </w:r>
            <w:r>
              <w:rPr>
                <w:rStyle w:val="documentlangSecnativeLangParafield"/>
                <w:rFonts w:ascii="Trebuchet MS" w:eastAsia="Trebuchet MS" w:hAnsi="Trebuchet MS" w:cs="Trebuchet MS"/>
                <w:sz w:val="20"/>
                <w:szCs w:val="20"/>
              </w:rPr>
              <w:t xml:space="preserve"> </w:t>
            </w:r>
            <w:r>
              <w:rPr>
                <w:rStyle w:val="documentlangSecfieldany"/>
                <w:rFonts w:ascii="Trebuchet MS" w:eastAsia="Trebuchet MS" w:hAnsi="Trebuchet MS" w:cs="Trebuchet MS"/>
                <w:sz w:val="20"/>
                <w:szCs w:val="20"/>
              </w:rPr>
              <w:tab/>
            </w:r>
            <w:r>
              <w:rPr>
                <w:rStyle w:val="documentlangSecfieldany"/>
                <w:rFonts w:ascii="Trebuchet MS" w:eastAsia="Trebuchet MS" w:hAnsi="Trebuchet MS" w:cs="Trebuchet MS"/>
                <w:sz w:val="20"/>
                <w:szCs w:val="20"/>
              </w:rPr>
              <w:t>C2</w:t>
            </w:r>
            <w:r>
              <w:rPr>
                <w:rStyle w:val="documentlangSecnativeLangParafield"/>
                <w:rFonts w:ascii="Trebuchet MS" w:eastAsia="Trebuchet MS" w:hAnsi="Trebuchet MS" w:cs="Trebuchet MS"/>
                <w:sz w:val="20"/>
                <w:szCs w:val="20"/>
              </w:rPr>
              <w:t xml:space="preserve"> </w:t>
            </w:r>
          </w:p>
          <w:p>
            <w:pPr>
              <w:pStyle w:val="documentsliced-rect"/>
              <w:pBdr>
                <w:top w:val="none" w:sz="0" w:space="0" w:color="auto"/>
                <w:left w:val="none" w:sz="0" w:space="0" w:color="auto"/>
                <w:bottom w:val="none" w:sz="0" w:space="0" w:color="auto"/>
                <w:right w:val="none" w:sz="0" w:space="0" w:color="auto"/>
              </w:pBdr>
              <w:spacing w:before="90" w:after="0" w:line="120" w:lineRule="exact"/>
              <w:ind w:left="0" w:right="0"/>
              <w:rPr>
                <w:rStyle w:val="documentlangSecparagraph"/>
                <w:rFonts w:ascii="Trebuchet MS" w:eastAsia="Trebuchet MS" w:hAnsi="Trebuchet MS" w:cs="Trebuchet MS"/>
                <w:sz w:val="20"/>
                <w:szCs w:val="20"/>
                <w:bdr w:val="none" w:sz="0" w:space="0" w:color="auto"/>
                <w:vertAlign w:val="baseline"/>
              </w:rPr>
            </w:pPr>
            <w:r>
              <w:rPr>
                <w:rStyle w:val="documentlangSecparagraph"/>
                <w:rFonts w:ascii="Trebuchet MS" w:eastAsia="Trebuchet MS" w:hAnsi="Trebuchet MS" w:cs="Trebuchet MS"/>
                <w:sz w:val="20"/>
                <w:szCs w:val="20"/>
                <w:bdr w:val="none" w:sz="0" w:space="0" w:color="auto"/>
                <w:vertAlign w:val="baseline"/>
              </w:rPr>
              <w:drawing>
                <wp:inline>
                  <wp:extent cx="2499441" cy="76775"/>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2499441" cy="767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documentlangSecfieldany"/>
                <w:rFonts w:ascii="Trebuchet MS" w:eastAsia="Trebuchet MS" w:hAnsi="Trebuchet MS" w:cs="Trebuchet MS"/>
                <w:sz w:val="20"/>
                <w:szCs w:val="20"/>
              </w:rPr>
            </w:pPr>
            <w:r>
              <w:rPr>
                <w:rStyle w:val="documentlangSecfieldany"/>
                <w:rFonts w:ascii="Trebuchet MS" w:eastAsia="Trebuchet MS" w:hAnsi="Trebuchet MS" w:cs="Trebuchet MS"/>
                <w:sz w:val="20"/>
                <w:szCs w:val="20"/>
              </w:rPr>
              <w:t>Proficient</w:t>
            </w:r>
            <w:r>
              <w:rPr>
                <w:rStyle w:val="documentlangSecnativeLangParafield"/>
                <w:rFonts w:ascii="Trebuchet MS" w:eastAsia="Trebuchet MS" w:hAnsi="Trebuchet MS" w:cs="Trebuchet MS"/>
                <w:sz w:val="20"/>
                <w:szCs w:val="20"/>
              </w:rPr>
              <w:t xml:space="preserve"> </w:t>
            </w:r>
          </w:p>
        </w:tc>
      </w:tr>
      <w:tr>
        <w:tblPrEx>
          <w:tblW w:w="0" w:type="auto"/>
          <w:tblCellSpacing w:w="0" w:type="dxa"/>
          <w:tblInd w:w="2200" w:type="dxa"/>
          <w:tblLayout w:type="fixed"/>
          <w:tblCellMar>
            <w:top w:w="0" w:type="dxa"/>
            <w:left w:w="0" w:type="dxa"/>
            <w:bottom w:w="0" w:type="dxa"/>
            <w:right w:w="0" w:type="dxa"/>
          </w:tblCellMar>
          <w:tblLook w:val="05E0"/>
        </w:tblPrEx>
        <w:trPr>
          <w:tblCellSpacing w:w="0" w:type="dxa"/>
        </w:trPr>
        <w:tc>
          <w:tcPr>
            <w:tcW w:w="3903" w:type="dxa"/>
            <w:noWrap w:val="0"/>
            <w:tcMar>
              <w:top w:w="100" w:type="dxa"/>
              <w:left w:w="0" w:type="dxa"/>
              <w:bottom w:w="0" w:type="dxa"/>
              <w:right w:w="0" w:type="dxa"/>
            </w:tcMar>
            <w:vAlign w:val="top"/>
            <w:hideMark/>
          </w:tcPr>
          <w:p>
            <w:pPr>
              <w:pStyle w:val="documentlangSecsinglecolumn"/>
              <w:tabs>
                <w:tab w:val="right" w:pos="3883"/>
              </w:tabs>
              <w:spacing w:before="0" w:line="260" w:lineRule="atLeast"/>
              <w:ind w:left="0" w:right="0"/>
              <w:jc w:val="left"/>
              <w:rPr>
                <w:rStyle w:val="documentlangSecparagraph"/>
                <w:rFonts w:ascii="Trebuchet MS" w:eastAsia="Trebuchet MS" w:hAnsi="Trebuchet MS" w:cs="Trebuchet MS"/>
                <w:sz w:val="20"/>
                <w:szCs w:val="20"/>
                <w:bdr w:val="none" w:sz="0" w:space="0" w:color="auto"/>
                <w:vertAlign w:val="baseline"/>
              </w:rPr>
            </w:pPr>
            <w:r>
              <w:rPr>
                <w:rStyle w:val="documentlangSecfieldany"/>
                <w:rFonts w:ascii="Trebuchet MS" w:eastAsia="Trebuchet MS" w:hAnsi="Trebuchet MS" w:cs="Trebuchet MS"/>
                <w:b/>
                <w:bCs/>
                <w:sz w:val="20"/>
                <w:szCs w:val="20"/>
              </w:rPr>
              <w:t>Tamil</w:t>
            </w:r>
            <w:r>
              <w:rPr>
                <w:rStyle w:val="documentlangSecfieldany"/>
                <w:rFonts w:ascii="Trebuchet MS" w:eastAsia="Trebuchet MS" w:hAnsi="Trebuchet MS" w:cs="Trebuchet MS"/>
                <w:sz w:val="20"/>
                <w:szCs w:val="20"/>
              </w:rPr>
              <w:t>:</w:t>
            </w:r>
            <w:r>
              <w:rPr>
                <w:rStyle w:val="documentlangSecnativeLangParafield"/>
                <w:rFonts w:ascii="Trebuchet MS" w:eastAsia="Trebuchet MS" w:hAnsi="Trebuchet MS" w:cs="Trebuchet MS"/>
                <w:sz w:val="20"/>
                <w:szCs w:val="20"/>
              </w:rPr>
              <w:t xml:space="preserve"> </w:t>
            </w:r>
            <w:r>
              <w:rPr>
                <w:rStyle w:val="documentlangSecfieldany"/>
                <w:rFonts w:ascii="Trebuchet MS" w:eastAsia="Trebuchet MS" w:hAnsi="Trebuchet MS" w:cs="Trebuchet MS"/>
                <w:sz w:val="20"/>
                <w:szCs w:val="20"/>
              </w:rPr>
              <w:tab/>
            </w:r>
            <w:r>
              <w:rPr>
                <w:rStyle w:val="documentlangSecfieldany"/>
                <w:rFonts w:ascii="Trebuchet MS" w:eastAsia="Trebuchet MS" w:hAnsi="Trebuchet MS" w:cs="Trebuchet MS"/>
                <w:sz w:val="20"/>
                <w:szCs w:val="20"/>
              </w:rPr>
              <w:t>B2</w:t>
            </w:r>
            <w:r>
              <w:rPr>
                <w:rStyle w:val="documentlangSecnativeLangParafield"/>
                <w:rFonts w:ascii="Trebuchet MS" w:eastAsia="Trebuchet MS" w:hAnsi="Trebuchet MS" w:cs="Trebuchet MS"/>
                <w:sz w:val="20"/>
                <w:szCs w:val="20"/>
              </w:rPr>
              <w:t xml:space="preserve"> </w:t>
            </w:r>
          </w:p>
          <w:p>
            <w:pPr>
              <w:pStyle w:val="documentsliced-rect"/>
              <w:pBdr>
                <w:top w:val="none" w:sz="0" w:space="0" w:color="auto"/>
                <w:left w:val="none" w:sz="0" w:space="0" w:color="auto"/>
                <w:bottom w:val="none" w:sz="0" w:space="0" w:color="auto"/>
                <w:right w:val="none" w:sz="0" w:space="0" w:color="auto"/>
              </w:pBdr>
              <w:spacing w:before="90" w:after="0" w:line="120" w:lineRule="exact"/>
              <w:ind w:left="0" w:right="0"/>
              <w:rPr>
                <w:rStyle w:val="documentlangSecparagraph"/>
                <w:rFonts w:ascii="Trebuchet MS" w:eastAsia="Trebuchet MS" w:hAnsi="Trebuchet MS" w:cs="Trebuchet MS"/>
                <w:sz w:val="20"/>
                <w:szCs w:val="20"/>
                <w:bdr w:val="none" w:sz="0" w:space="0" w:color="auto"/>
                <w:vertAlign w:val="baseline"/>
              </w:rPr>
            </w:pPr>
            <w:r>
              <w:rPr>
                <w:rStyle w:val="documentlangSecparagraph"/>
                <w:rFonts w:ascii="Trebuchet MS" w:eastAsia="Trebuchet MS" w:hAnsi="Trebuchet MS" w:cs="Trebuchet MS"/>
                <w:sz w:val="20"/>
                <w:szCs w:val="20"/>
                <w:bdr w:val="none" w:sz="0" w:space="0" w:color="auto"/>
                <w:vertAlign w:val="baseline"/>
              </w:rPr>
              <w:drawing>
                <wp:inline>
                  <wp:extent cx="2499441" cy="76775"/>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2499441" cy="767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documentlangSecfieldany"/>
                <w:rFonts w:ascii="Trebuchet MS" w:eastAsia="Trebuchet MS" w:hAnsi="Trebuchet MS" w:cs="Trebuchet MS"/>
                <w:sz w:val="20"/>
                <w:szCs w:val="20"/>
              </w:rPr>
            </w:pPr>
            <w:r>
              <w:rPr>
                <w:rStyle w:val="documentlangSecfieldany"/>
                <w:rFonts w:ascii="Trebuchet MS" w:eastAsia="Trebuchet MS" w:hAnsi="Trebuchet MS" w:cs="Trebuchet MS"/>
                <w:sz w:val="20"/>
                <w:szCs w:val="20"/>
              </w:rPr>
              <w:t>Upper Intermediate</w:t>
            </w:r>
            <w:r>
              <w:rPr>
                <w:rStyle w:val="documentlangSecnativeLangParafield"/>
                <w:rFonts w:ascii="Trebuchet MS" w:eastAsia="Trebuchet MS" w:hAnsi="Trebuchet MS" w:cs="Trebuchet MS"/>
                <w:sz w:val="20"/>
                <w:szCs w:val="20"/>
              </w:rPr>
              <w:t xml:space="preserve"> </w:t>
            </w:r>
          </w:p>
        </w:tc>
        <w:tc>
          <w:tcPr>
            <w:tcW w:w="300" w:type="dxa"/>
            <w:noWrap w:val="0"/>
            <w:tcMar>
              <w:top w:w="100" w:type="dxa"/>
              <w:left w:w="0" w:type="dxa"/>
              <w:bottom w:w="0" w:type="dxa"/>
              <w:right w:w="0" w:type="dxa"/>
            </w:tcMar>
            <w:vAlign w:val="top"/>
            <w:hideMark/>
          </w:tcPr>
          <w:p/>
        </w:tc>
        <w:tc>
          <w:tcPr>
            <w:tcW w:w="3903" w:type="dxa"/>
            <w:noWrap w:val="0"/>
            <w:tcMar>
              <w:top w:w="100" w:type="dxa"/>
              <w:left w:w="0" w:type="dxa"/>
              <w:bottom w:w="0" w:type="dxa"/>
              <w:right w:w="0" w:type="dxa"/>
            </w:tcMar>
            <w:vAlign w:val="top"/>
            <w:hideMark/>
          </w:tcPr>
          <w:p>
            <w:pPr>
              <w:pStyle w:val="documentlangSecsinglecolumn"/>
              <w:tabs>
                <w:tab w:val="right" w:pos="3883"/>
              </w:tabs>
              <w:spacing w:before="0" w:line="260" w:lineRule="atLeast"/>
              <w:ind w:left="0" w:right="0"/>
              <w:jc w:val="left"/>
              <w:rPr>
                <w:rStyle w:val="documentlangSecparagraph"/>
                <w:rFonts w:ascii="Trebuchet MS" w:eastAsia="Trebuchet MS" w:hAnsi="Trebuchet MS" w:cs="Trebuchet MS"/>
                <w:sz w:val="20"/>
                <w:szCs w:val="20"/>
                <w:bdr w:val="none" w:sz="0" w:space="0" w:color="auto"/>
                <w:vertAlign w:val="baseline"/>
              </w:rPr>
            </w:pPr>
            <w:r>
              <w:rPr>
                <w:rStyle w:val="documentlangSecfieldany"/>
                <w:rFonts w:ascii="Trebuchet MS" w:eastAsia="Trebuchet MS" w:hAnsi="Trebuchet MS" w:cs="Trebuchet MS"/>
                <w:b/>
                <w:bCs/>
                <w:sz w:val="20"/>
                <w:szCs w:val="20"/>
              </w:rPr>
              <w:t>Kannada</w:t>
            </w:r>
            <w:r>
              <w:rPr>
                <w:rStyle w:val="documentlangSecfieldany"/>
                <w:rFonts w:ascii="Trebuchet MS" w:eastAsia="Trebuchet MS" w:hAnsi="Trebuchet MS" w:cs="Trebuchet MS"/>
                <w:sz w:val="20"/>
                <w:szCs w:val="20"/>
              </w:rPr>
              <w:t>:</w:t>
            </w:r>
            <w:r>
              <w:rPr>
                <w:rStyle w:val="documentlangSecnativeLangParafield"/>
                <w:rFonts w:ascii="Trebuchet MS" w:eastAsia="Trebuchet MS" w:hAnsi="Trebuchet MS" w:cs="Trebuchet MS"/>
                <w:sz w:val="20"/>
                <w:szCs w:val="20"/>
              </w:rPr>
              <w:t xml:space="preserve"> </w:t>
            </w:r>
            <w:r>
              <w:rPr>
                <w:rStyle w:val="documentlangSecfieldany"/>
                <w:rFonts w:ascii="Trebuchet MS" w:eastAsia="Trebuchet MS" w:hAnsi="Trebuchet MS" w:cs="Trebuchet MS"/>
                <w:sz w:val="20"/>
                <w:szCs w:val="20"/>
              </w:rPr>
              <w:tab/>
            </w:r>
            <w:r>
              <w:rPr>
                <w:rStyle w:val="documentlangSecfieldany"/>
                <w:rFonts w:ascii="Trebuchet MS" w:eastAsia="Trebuchet MS" w:hAnsi="Trebuchet MS" w:cs="Trebuchet MS"/>
                <w:sz w:val="20"/>
                <w:szCs w:val="20"/>
              </w:rPr>
              <w:t>B1</w:t>
            </w:r>
            <w:r>
              <w:rPr>
                <w:rStyle w:val="documentlangSecnativeLangParafield"/>
                <w:rFonts w:ascii="Trebuchet MS" w:eastAsia="Trebuchet MS" w:hAnsi="Trebuchet MS" w:cs="Trebuchet MS"/>
                <w:sz w:val="20"/>
                <w:szCs w:val="20"/>
              </w:rPr>
              <w:t xml:space="preserve"> </w:t>
            </w:r>
          </w:p>
          <w:p>
            <w:pPr>
              <w:pStyle w:val="documentsliced-rect"/>
              <w:pBdr>
                <w:top w:val="none" w:sz="0" w:space="0" w:color="auto"/>
                <w:left w:val="none" w:sz="0" w:space="0" w:color="auto"/>
                <w:bottom w:val="none" w:sz="0" w:space="0" w:color="auto"/>
                <w:right w:val="none" w:sz="0" w:space="0" w:color="auto"/>
              </w:pBdr>
              <w:spacing w:before="90" w:after="0" w:line="120" w:lineRule="exact"/>
              <w:ind w:left="0" w:right="0"/>
              <w:rPr>
                <w:rStyle w:val="documentlangSecparagraph"/>
                <w:rFonts w:ascii="Trebuchet MS" w:eastAsia="Trebuchet MS" w:hAnsi="Trebuchet MS" w:cs="Trebuchet MS"/>
                <w:sz w:val="20"/>
                <w:szCs w:val="20"/>
                <w:bdr w:val="none" w:sz="0" w:space="0" w:color="auto"/>
                <w:vertAlign w:val="baseline"/>
              </w:rPr>
            </w:pPr>
            <w:r>
              <w:rPr>
                <w:rStyle w:val="documentlangSecparagraph"/>
                <w:rFonts w:ascii="Trebuchet MS" w:eastAsia="Trebuchet MS" w:hAnsi="Trebuchet MS" w:cs="Trebuchet MS"/>
                <w:sz w:val="20"/>
                <w:szCs w:val="20"/>
                <w:bdr w:val="none" w:sz="0" w:space="0" w:color="auto"/>
                <w:vertAlign w:val="baseline"/>
              </w:rPr>
              <w:drawing>
                <wp:inline>
                  <wp:extent cx="2499441" cy="76775"/>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7"/>
                          <a:stretch>
                            <a:fillRect/>
                          </a:stretch>
                        </pic:blipFill>
                        <pic:spPr>
                          <a:xfrm>
                            <a:off x="0" y="0"/>
                            <a:ext cx="2499441" cy="767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documentlangSecfieldany"/>
                <w:rFonts w:ascii="Trebuchet MS" w:eastAsia="Trebuchet MS" w:hAnsi="Trebuchet MS" w:cs="Trebuchet MS"/>
                <w:sz w:val="20"/>
                <w:szCs w:val="20"/>
              </w:rPr>
            </w:pPr>
            <w:r>
              <w:rPr>
                <w:rStyle w:val="documentlangSecfieldany"/>
                <w:rFonts w:ascii="Trebuchet MS" w:eastAsia="Trebuchet MS" w:hAnsi="Trebuchet MS" w:cs="Trebuchet MS"/>
                <w:sz w:val="20"/>
                <w:szCs w:val="20"/>
              </w:rPr>
              <w:t>Intermediate</w:t>
            </w:r>
            <w:r>
              <w:rPr>
                <w:rStyle w:val="documentlangSecnativeLangParafield"/>
                <w:rFonts w:ascii="Trebuchet MS" w:eastAsia="Trebuchet MS" w:hAnsi="Trebuchet MS" w:cs="Trebuchet MS"/>
                <w:sz w:val="20"/>
                <w:szCs w:val="20"/>
              </w:rPr>
              <w:t xml:space="preserve"> </w:t>
            </w:r>
          </w:p>
        </w:tc>
      </w:tr>
      <w:tr>
        <w:tblPrEx>
          <w:tblW w:w="0" w:type="auto"/>
          <w:tblCellSpacing w:w="0" w:type="dxa"/>
          <w:tblInd w:w="2200" w:type="dxa"/>
          <w:tblLayout w:type="fixed"/>
          <w:tblCellMar>
            <w:top w:w="0" w:type="dxa"/>
            <w:left w:w="0" w:type="dxa"/>
            <w:bottom w:w="0" w:type="dxa"/>
            <w:right w:w="0" w:type="dxa"/>
          </w:tblCellMar>
          <w:tblLook w:val="05E0"/>
        </w:tblPrEx>
        <w:trPr>
          <w:gridAfter w:val="2"/>
          <w:wAfter w:w="720" w:type="dxa"/>
          <w:tblCellSpacing w:w="0" w:type="dxa"/>
        </w:trPr>
        <w:tc>
          <w:tcPr>
            <w:tcW w:w="3903" w:type="dxa"/>
            <w:noWrap w:val="0"/>
            <w:tcMar>
              <w:top w:w="100" w:type="dxa"/>
              <w:left w:w="0" w:type="dxa"/>
              <w:bottom w:w="0" w:type="dxa"/>
              <w:right w:w="0" w:type="dxa"/>
            </w:tcMar>
            <w:vAlign w:val="top"/>
            <w:hideMark/>
          </w:tcPr>
          <w:p>
            <w:pPr>
              <w:pStyle w:val="documentlangSecsinglecolumn"/>
              <w:tabs>
                <w:tab w:val="right" w:pos="3883"/>
              </w:tabs>
              <w:spacing w:before="0" w:line="260" w:lineRule="atLeast"/>
              <w:ind w:left="0" w:right="0"/>
              <w:jc w:val="left"/>
              <w:rPr>
                <w:rStyle w:val="documentlangSecparagraph"/>
                <w:rFonts w:ascii="Trebuchet MS" w:eastAsia="Trebuchet MS" w:hAnsi="Trebuchet MS" w:cs="Trebuchet MS"/>
                <w:sz w:val="20"/>
                <w:szCs w:val="20"/>
                <w:bdr w:val="none" w:sz="0" w:space="0" w:color="auto"/>
                <w:vertAlign w:val="baseline"/>
              </w:rPr>
            </w:pPr>
            <w:r>
              <w:rPr>
                <w:rStyle w:val="documentlangSecfieldany"/>
                <w:rFonts w:ascii="Trebuchet MS" w:eastAsia="Trebuchet MS" w:hAnsi="Trebuchet MS" w:cs="Trebuchet MS"/>
                <w:b/>
                <w:bCs/>
                <w:sz w:val="20"/>
                <w:szCs w:val="20"/>
              </w:rPr>
              <w:t>Hindi</w:t>
            </w:r>
            <w:r>
              <w:rPr>
                <w:rStyle w:val="documentlangSecfieldany"/>
                <w:rFonts w:ascii="Trebuchet MS" w:eastAsia="Trebuchet MS" w:hAnsi="Trebuchet MS" w:cs="Trebuchet MS"/>
                <w:sz w:val="20"/>
                <w:szCs w:val="20"/>
              </w:rPr>
              <w:t>:</w:t>
            </w:r>
            <w:r>
              <w:rPr>
                <w:rStyle w:val="documentlangSecnativeLangParafield"/>
                <w:rFonts w:ascii="Trebuchet MS" w:eastAsia="Trebuchet MS" w:hAnsi="Trebuchet MS" w:cs="Trebuchet MS"/>
                <w:sz w:val="20"/>
                <w:szCs w:val="20"/>
              </w:rPr>
              <w:t xml:space="preserve"> </w:t>
            </w:r>
            <w:r>
              <w:rPr>
                <w:rStyle w:val="documentlangSecfieldany"/>
                <w:rFonts w:ascii="Trebuchet MS" w:eastAsia="Trebuchet MS" w:hAnsi="Trebuchet MS" w:cs="Trebuchet MS"/>
                <w:sz w:val="20"/>
                <w:szCs w:val="20"/>
              </w:rPr>
              <w:tab/>
            </w:r>
            <w:r>
              <w:rPr>
                <w:rStyle w:val="documentlangSecfieldany"/>
                <w:rFonts w:ascii="Trebuchet MS" w:eastAsia="Trebuchet MS" w:hAnsi="Trebuchet MS" w:cs="Trebuchet MS"/>
                <w:sz w:val="20"/>
                <w:szCs w:val="20"/>
              </w:rPr>
              <w:t>B1</w:t>
            </w:r>
            <w:r>
              <w:rPr>
                <w:rStyle w:val="documentlangSecnativeLangParafield"/>
                <w:rFonts w:ascii="Trebuchet MS" w:eastAsia="Trebuchet MS" w:hAnsi="Trebuchet MS" w:cs="Trebuchet MS"/>
                <w:sz w:val="20"/>
                <w:szCs w:val="20"/>
              </w:rPr>
              <w:t xml:space="preserve"> </w:t>
            </w:r>
          </w:p>
          <w:p>
            <w:pPr>
              <w:pStyle w:val="documentsliced-rect"/>
              <w:pBdr>
                <w:top w:val="none" w:sz="0" w:space="0" w:color="auto"/>
                <w:left w:val="none" w:sz="0" w:space="0" w:color="auto"/>
                <w:bottom w:val="none" w:sz="0" w:space="0" w:color="auto"/>
                <w:right w:val="none" w:sz="0" w:space="0" w:color="auto"/>
              </w:pBdr>
              <w:spacing w:before="90" w:after="0" w:line="120" w:lineRule="exact"/>
              <w:ind w:left="0" w:right="0"/>
              <w:rPr>
                <w:rStyle w:val="documentlangSecparagraph"/>
                <w:rFonts w:ascii="Trebuchet MS" w:eastAsia="Trebuchet MS" w:hAnsi="Trebuchet MS" w:cs="Trebuchet MS"/>
                <w:sz w:val="20"/>
                <w:szCs w:val="20"/>
                <w:bdr w:val="none" w:sz="0" w:space="0" w:color="auto"/>
                <w:vertAlign w:val="baseline"/>
              </w:rPr>
            </w:pPr>
            <w:r>
              <w:rPr>
                <w:rStyle w:val="documentlangSecparagraph"/>
                <w:rFonts w:ascii="Trebuchet MS" w:eastAsia="Trebuchet MS" w:hAnsi="Trebuchet MS" w:cs="Trebuchet MS"/>
                <w:sz w:val="20"/>
                <w:szCs w:val="20"/>
                <w:bdr w:val="none" w:sz="0" w:space="0" w:color="auto"/>
                <w:vertAlign w:val="baseline"/>
              </w:rPr>
              <w:drawing>
                <wp:inline>
                  <wp:extent cx="2499441" cy="76775"/>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7"/>
                          <a:stretch>
                            <a:fillRect/>
                          </a:stretch>
                        </pic:blipFill>
                        <pic:spPr>
                          <a:xfrm>
                            <a:off x="0" y="0"/>
                            <a:ext cx="2499441" cy="767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documentlangSecfieldany"/>
                <w:rFonts w:ascii="Trebuchet MS" w:eastAsia="Trebuchet MS" w:hAnsi="Trebuchet MS" w:cs="Trebuchet MS"/>
                <w:sz w:val="20"/>
                <w:szCs w:val="20"/>
              </w:rPr>
            </w:pPr>
            <w:r>
              <w:rPr>
                <w:rStyle w:val="documentlangSecfieldany"/>
                <w:rFonts w:ascii="Trebuchet MS" w:eastAsia="Trebuchet MS" w:hAnsi="Trebuchet MS" w:cs="Trebuchet MS"/>
                <w:sz w:val="20"/>
                <w:szCs w:val="20"/>
              </w:rPr>
              <w:t>Intermediate</w:t>
            </w:r>
            <w:r>
              <w:rPr>
                <w:rStyle w:val="documentlangSecnativeLangParafield"/>
                <w:rFonts w:ascii="Trebuchet MS" w:eastAsia="Trebuchet MS" w:hAnsi="Trebuchet MS" w:cs="Trebuchet MS"/>
                <w:sz w:val="20"/>
                <w:szCs w:val="20"/>
              </w:rPr>
              <w:t xml:space="preserve"> </w:t>
            </w:r>
          </w:p>
        </w:tc>
      </w:tr>
    </w:tbl>
    <w:p>
      <w:pPr>
        <w:pStyle w:val="divdocumentdivsectiontitle"/>
        <w:pBdr>
          <w:top w:val="none" w:sz="0" w:space="0" w:color="auto"/>
          <w:left w:val="none" w:sz="0" w:space="0" w:color="auto"/>
          <w:bottom w:val="single" w:sz="8" w:space="1" w:color="99CC33"/>
          <w:right w:val="none" w:sz="0" w:space="0" w:color="auto"/>
        </w:pBdr>
        <w:spacing w:before="160" w:after="80"/>
        <w:ind w:left="0" w:right="0"/>
        <w:rPr>
          <w:rFonts w:ascii="Trebuchet MS" w:eastAsia="Trebuchet MS" w:hAnsi="Trebuchet MS" w:cs="Trebuchet MS"/>
          <w:b/>
          <w:bCs/>
          <w:caps w:val="0"/>
          <w:color w:val="666666"/>
          <w:sz w:val="28"/>
          <w:szCs w:val="28"/>
          <w:bdr w:val="none" w:sz="0" w:space="0" w:color="auto"/>
          <w:vertAlign w:val="baseline"/>
        </w:rPr>
      </w:pPr>
      <w:r>
        <w:rPr>
          <w:rFonts w:ascii="Trebuchet MS" w:eastAsia="Trebuchet MS" w:hAnsi="Trebuchet MS" w:cs="Trebuchet MS"/>
          <w:b/>
          <w:bCs/>
          <w:caps w:val="0"/>
          <w:color w:val="666666"/>
          <w:bdr w:val="none" w:sz="0" w:space="0" w:color="auto"/>
          <w:vertAlign w:val="baseline"/>
        </w:rPr>
        <w:t>Disclaimer</w:t>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2200" w:right="0"/>
        <w:rPr>
          <w:rFonts w:ascii="Trebuchet MS" w:eastAsia="Trebuchet MS" w:hAnsi="Trebuchet MS" w:cs="Trebuchet MS"/>
          <w:sz w:val="20"/>
          <w:szCs w:val="20"/>
          <w:bdr w:val="none" w:sz="0" w:space="0" w:color="auto"/>
          <w:vertAlign w:val="baseline"/>
        </w:rPr>
      </w:pPr>
      <w:r>
        <w:rPr>
          <w:rFonts w:ascii="Trebuchet MS" w:eastAsia="Trebuchet MS" w:hAnsi="Trebuchet MS" w:cs="Trebuchet MS"/>
          <w:sz w:val="20"/>
          <w:szCs w:val="20"/>
          <w:bdr w:val="none" w:sz="0" w:space="0" w:color="auto"/>
          <w:vertAlign w:val="baseline"/>
        </w:rPr>
        <w:t>I hereby declare that the above information is true to my knowledge.</w:t>
      </w:r>
    </w:p>
    <w:sectPr>
      <w:pgSz w:w="11906" w:h="16838"/>
      <w:pgMar w:top="400" w:right="800" w:bottom="400" w:left="8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ymbol">
    <w:charset w:val="00"/>
    <w:family w:val="auto"/>
    <w:pitch w:val="default"/>
  </w:font>
  <w:font w:name="Times New Roman">
    <w:charset w:val="00"/>
    <w:family w:val="auto"/>
    <w:pitch w:val="default"/>
  </w:font>
  <w:font w:name="Trebuchet MS">
    <w:charset w:val="00"/>
    <w:family w:val="auto"/>
    <w:pitch w:val="default"/>
    <w:sig w:usb0="00000000" w:usb1="00000000" w:usb2="00000000" w:usb3="00000000" w:csb0="00000001" w:csb1="00000000"/>
    <w:embedRegular r:id="rId1" w:fontKey="{45E05093-14A3-40BC-B999-AD33A3297969}"/>
    <w:embedBold r:id="rId2" w:fontKey="{C57B4368-53C6-4386-9E48-F4289E3A995B}"/>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pBdr>
        <w:top w:val="single" w:sz="160" w:space="10" w:color="99CC33"/>
        <w:left w:val="none" w:sz="0" w:space="0" w:color="auto"/>
        <w:bottom w:val="none" w:sz="0" w:space="6" w:color="auto"/>
        <w:right w:val="none" w:sz="0" w:space="0" w:color="auto"/>
      </w:pBdr>
      <w:spacing w:line="600" w:lineRule="atLeast"/>
      <w:jc w:val="center"/>
    </w:pPr>
    <w:rPr>
      <w:b w:val="0"/>
      <w:bCs w:val="0"/>
      <w:caps/>
      <w:color w:val="000000"/>
      <w:sz w:val="48"/>
      <w:szCs w:val="48"/>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divnamefName">
    <w:name w:val="div_name_fName"/>
    <w:basedOn w:val="DefaultParagraphFont"/>
    <w:rPr>
      <w:color w:val="666666"/>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40" w:lineRule="atLeast"/>
      <w:jc w:val="center"/>
    </w:pPr>
    <w:rPr>
      <w:sz w:val="18"/>
      <w:szCs w:val="18"/>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10" w:lineRule="atLeast"/>
    </w:pPr>
    <w:rPr>
      <w:sz w:val="28"/>
      <w:szCs w:val="28"/>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paddedlineCharacter">
    <w:name w:val="span_paddedline Character"/>
    <w:basedOn w:val="span"/>
  </w:style>
  <w:style w:type="character" w:customStyle="1" w:styleId="spancompanyname">
    <w:name w:val="span_companyname"/>
    <w:basedOn w:val="span"/>
    <w:rPr>
      <w:b/>
      <w:bCs/>
    </w:rPr>
  </w:style>
  <w:style w:type="paragraph" w:customStyle="1" w:styleId="displayblock">
    <w:name w:val="displayblock"/>
    <w:basedOn w:val="Normal"/>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pandegree">
    <w:name w:val="span_degree"/>
    <w:basedOn w:val="span"/>
    <w:rPr>
      <w:b/>
      <w:bCs/>
    </w:rPr>
  </w:style>
  <w:style w:type="character" w:customStyle="1" w:styleId="spanprogramline">
    <w:name w:val="span_programline"/>
    <w:basedOn w:val="span"/>
    <w:rPr>
      <w:b/>
      <w:bCs/>
    </w:rPr>
  </w:style>
  <w:style w:type="character" w:customStyle="1" w:styleId="documenttxtBold">
    <w:name w:val="document_txtBold"/>
    <w:basedOn w:val="DefaultParagraphFont"/>
    <w:rPr>
      <w:b/>
      <w:bCs/>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nativeLangParafield">
    <w:name w:val="document_langSec_nativeLangPara_field"/>
    <w:basedOn w:val="DefaultParagraphFont"/>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table" w:customStyle="1" w:styleId="documentlangSeclnggparatable">
    <w:name w:val="document_langSec_lnggpara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Vikram Visowanathan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abf02eb9-e06c-4960-8e7f-1bb7e9d69fb8</vt:lpwstr>
  </property>
  <property fmtid="{D5CDD505-2E9C-101B-9397-08002B2CF9AE}" pid="3" name="x1ye=0">
    <vt:lpwstr>TFgAAB+LCAAAAAAABAAUmrWWg1AURT+IArcSdwtOh2twgnz9MEXKZMJ7956zd9ZwAsJAGM+iCCdwDMWh9PtCcAymYJFmBSTjpZXWswhAKeR7BHsm6j8VNA7MdPe4KZLzJEaPdNkYilC+hymDnlsYuXCaLYrY+pq4bvMhUfMfy4sS2Scg4EiR7VyBa1/OdI2dlvz6m8CQfduIRpesP3YPAhW74k85cYzOcD21PnYGdhehXxLdah/TgL74w1iO+PH</vt:lpwstr>
  </property>
  <property fmtid="{D5CDD505-2E9C-101B-9397-08002B2CF9AE}" pid="4" name="x1ye=1">
    <vt:lpwstr>RT4eK2H7mTgJOaVypRUv151f9jvB8swFhuerHCCQxAuN5WjpIYEYL3xTTXr59YAnXqA9Vz6fGDwFu3RQ0e/JYrtQd+QaOj9x3nIlQ0ZCiQ0cBkOosljkmG+YFisGPRaKOk4AftB5egsOQhtuegmK4mDN+flQPOIrYQwFWQkXSxRDdfSlPla4QRCMnkMFcZJHBddePWXY7Fo7YqOfDmoVl7RfXl0lOouAR/kfXLoc+XrbFuoFusoK7EjZ8jjP1hS</vt:lpwstr>
  </property>
  <property fmtid="{D5CDD505-2E9C-101B-9397-08002B2CF9AE}" pid="5" name="x1ye=10">
    <vt:lpwstr>lFlPinJMfETZp1wf5yDtxM+34k2S6JQjb34L9TnEtB7H8aPjZkZsgj1jeUeVS/bEzgTjsR07Mp7fmA7SVpNgxL3xtrA3rpkJTT10krG1m7xFMTlYFAPx/vvj5jI/fKm0UOtEwhzFiu95yQ1omq6I5rTb3s+MLMIVazKC4zGpTT2DtDWptWrIaL2Ac4Txa0JmpQiAIuas2d3+yfBqIy+QUDiA1Vd1SgX0ci13d39M+JBs6RDdra/paLRefTXkE+P</vt:lpwstr>
  </property>
  <property fmtid="{D5CDD505-2E9C-101B-9397-08002B2CF9AE}" pid="6" name="x1ye=11">
    <vt:lpwstr>k/34p1q0VKhhDfMbyK8m46hl5SvACAZXiuJP+kPWDJ3vru0ZG8+XPYncfowTR0nepdRqADWPu2spltVBSAv0WGbWMSAVhA/qXa11oqOgbKSlhzjs/tF71SmSe+l08J2MdfmUD+NdQIZiTJ5OeBLSvlQmaAdeyckTJ7enn//ZwNZyAJh9S3zIloBBZVRIt6c6j1LmpRWgfozwEufzD0w5fU++N91uvtQ5SanftlTC+mWLa5prg2S20KxRTLhE0Y3</vt:lpwstr>
  </property>
  <property fmtid="{D5CDD505-2E9C-101B-9397-08002B2CF9AE}" pid="7" name="x1ye=12">
    <vt:lpwstr>zIJyaI7D7l0Pdhz5gcJPx2RurZAJmTf+zYun+6NvucVWl+EttgExtwIJQbMakuGhTVWHlztxQt2YUkAfRL+cZXmBL1LaLztIttwonrI9qB18glI0Tpxoc6KFIF2sNws4YXFHDc1V6IOGAfE8WPFjqp3prDcX+2PryJe4DcvHPEJoe4qkoL58uCwoUIkqNOsUlLpqylI7id3omChiFElHJTutMALZ8PSpOeZAP6fBRonxXp9lpTNQ0jwHy2/mx6m</vt:lpwstr>
  </property>
  <property fmtid="{D5CDD505-2E9C-101B-9397-08002B2CF9AE}" pid="8" name="x1ye=13">
    <vt:lpwstr>C8MeoXUbEQYNCW3vjsdaDdiqClrC6CO5kWX8Cn/7oEPDnQzCMzBsixHC1RbceJHBavjDYx4S+6sgT/PLvsXzsZGJCR9eD8esvRrR+v8AHIovnHat4+PzK6sEBzgUVi8Rd4j51AOTsfK5HIBhnN/Wb+bdsnbXtDep+5E/muYCNpqlFVuvUhbpp6nhTKh7WHJYqkQMQO0Umkks+qMWWeQeqkosCDcEgD8Uv8+roESnoZTs0FZ6jOYMHpGP98yxeaJ</vt:lpwstr>
  </property>
  <property fmtid="{D5CDD505-2E9C-101B-9397-08002B2CF9AE}" pid="9" name="x1ye=14">
    <vt:lpwstr>tD/EnkPT+JcEzXvPkW7fjS8BnuN7fpC9HSxrmGPlGD+Ls7v3ss2N4pFtRN+ChIJ0B7CgupiEKmzvjCh7GVnathk32G8qqmifArhyza6hC9myPsq+/zkIWQ5fkxrONckwcPMo8on47egVN07nC4o2yG2pGGLBSRbHGqEBMj0AO8qgEDewZ+M8fPNSMKuJgzLARneHKvQDkBPq93lJKIbGKTPI8RHBpA/3ixwU9UqhUgWVR6dgyP5PO8mTfvnderz</vt:lpwstr>
  </property>
  <property fmtid="{D5CDD505-2E9C-101B-9397-08002B2CF9AE}" pid="10" name="x1ye=15">
    <vt:lpwstr>siBH0F5T3lFtdiyBsN7yeD470KEQwcpabO56hrLMvGC3+3xv5S0siFUB0aZuf0rboxktoHhcdD8lAwz+L/N3skJIm+ecvb5oQGEhsMCRgyxXDigcn+JFdEftAMax6QuvbrHmLYJFf7gnqy//IeBNwgfIEUXfY9VkqZRQHDMyvr9WWkaO6FKmbmIYueq1eHriykHpLjKqxSVj/P2EC/iUh/XZkrUv1VCs0CgGZ5KEZsAjy/ipymd+jBu6EU2ndtC</vt:lpwstr>
  </property>
  <property fmtid="{D5CDD505-2E9C-101B-9397-08002B2CF9AE}" pid="11" name="x1ye=16">
    <vt:lpwstr>jIHZOMwXHaksAs/lO+NUiVICHf7ETaJuQiJifBxB77muUdKI4ycust3RohRvrB1zxbZpx7d7Qi7VTZXAVtnBqTPbeIlflOHjab77Kez39Bpv7D38e9h0zT8LoKPtQa953Oyr8MUVQDN3P8E6DQunH/ms/f3qO2+/f3DeufWBrIDwLPsp+ogKNPtUrSlp54BrtfUAQKFQnC/LM2TzMVEKEI43dZAC/ulE42D9MqVq5uoxoQT0nJ/0CfJJ+1atoE1</vt:lpwstr>
  </property>
  <property fmtid="{D5CDD505-2E9C-101B-9397-08002B2CF9AE}" pid="12" name="x1ye=17">
    <vt:lpwstr>kncK+GI9ko6wDIhuk/wVHAihoyQfpBwwmZ7KClLaOkQDFdNf2cKiBumvEsBTxjtJqJTqT4Bb0pgYwPChPMjqJw7gMCPi6H6V4pieC9TdRoXhp8xxkm4BQenMjhwPZ6TTmpnIhC1ciXrGCyyYA2UQShMWnVULPRYjUgK/u0UFEPij95EuctZSSTx8jZV/7A9zjyPKWCj7lIq79BC9sPUu6OR2vaK6DhhnRYwzFJbEfFVLfu0ycYd/EVbuuL58cKc</vt:lpwstr>
  </property>
  <property fmtid="{D5CDD505-2E9C-101B-9397-08002B2CF9AE}" pid="13" name="x1ye=18">
    <vt:lpwstr>uXn4oWFhomW5Jqc02ZMhSam4p/p0aum3Mvt33JyRpeLp4jcXGol7sWKEXy0wZNsXk7kLqm70EHMwAbBjCI7Qp0n2+rK7OCXdD09LuLNlOgkQnLuVUv2Ca+gICrJwKLvTfTYWQgyaB7kzGZ9rUkfQXPBU1EVmUjB8/7KmWBnERThzGJVyMhEoN9ysDvZwyOXoDuaPV6fGo0emjgImfc2Ny4DOtTSbSPCWR10ha+iLoJV9sT7csVRQFhZVWqnEAVS</vt:lpwstr>
  </property>
  <property fmtid="{D5CDD505-2E9C-101B-9397-08002B2CF9AE}" pid="14" name="x1ye=19">
    <vt:lpwstr>azRNzDiRRDol/Lhx0e9opGWQGm+uQnoObPU54tDxeFDhxZjhN5sQ08CShXRgFdtGZdi63h9G/AL2ePdYOQjj3TQ+CSkAc4agoHbMd2spITmWchBIthGhTRmw7jDXEF7vWSwTSrQFJwBLTJgtjWSAYFo56cdGiS26ulPfhhI/diRBXdgzdBr8sWNtUzCy9BLJoMXIMSDDZB74fgdGB+8RYzpY/8DBv85BtuIIMb8PN767hH2wrAVbTdr+kPX8Vnx</vt:lpwstr>
  </property>
  <property fmtid="{D5CDD505-2E9C-101B-9397-08002B2CF9AE}" pid="15" name="x1ye=2">
    <vt:lpwstr>oCOb8xQc66V7zRVTkhtV/nxGq0R8Ax1hsJKIwk0Wt8BibIAs0PcbQKGkavw6Nc9tG8Nz7l2dLjkjVJz3+TUbBap8SF3ssDucGtbxyfPTkgttM+86QaH2l2K1tCwPakQIqNnB/iAxLmqF2I9Q61fPSfwajC4+6rM2VOATLjkZ8axhRLd+h8Cap+LiG4PGzDZV/A13LzxRTdb1WJHKHW3UFMa5PREcN8x/XsPZiRbQdqGHrXf9gY+SPkVPmwgNli+</vt:lpwstr>
  </property>
  <property fmtid="{D5CDD505-2E9C-101B-9397-08002B2CF9AE}" pid="16" name="x1ye=20">
    <vt:lpwstr>1RANmXna4skdL5c0tIuf2AEPJjjBSuyiJd8zrad5XxCwjbnfB4F1xlZWCwvLrlN+HeDtssUsWtnF78VciHSPn0rydpD6hE6LQ7gQciDHoi+eqgfBj7BS8UexxhbYzQiIcJ/MAakB0SSrZY6oK4nyAlTHnAddAcgRdU/MU+sxvK+4EcvCGuc1G8CVL+MZ7TO4S+z0NxnFOt+2vnvFcca0vFYNCYQftwHKzJ6hsZxmKCZ2qq4bGi7Zxa71Ujkg/NP</vt:lpwstr>
  </property>
  <property fmtid="{D5CDD505-2E9C-101B-9397-08002B2CF9AE}" pid="17" name="x1ye=21">
    <vt:lpwstr>lmuwaKQOiG3wmEbdNO1K/OBOYIQTWv/kbLV1D3wXoC91Oet3gmbLKAOgpYKAX8EZy6dsi44HUd14SrdogBnrgq89UbwKgcOTgcGXbNmGtFFDKc5XKfAime3yVnkFcnsx7bwK0WltOurpnLsYn1hNgMN/oRAng1ohIXXnQkgP1gql8p1gkl36yY19UxgY0NBtv55gpYv/i9TdBDLQmNVLPIT341QXRbHuvPRRQnjVZxZD3rWM36A4mNMfNN0WwiC</vt:lpwstr>
  </property>
  <property fmtid="{D5CDD505-2E9C-101B-9397-08002B2CF9AE}" pid="18" name="x1ye=22">
    <vt:lpwstr>ZjURQsuwTSvsCd1I0HsTLO5zWaXqCyScmRFFFStjrly9qFfXAxeOiTn+767O8cz+phhPChcFiygOzRFB/UE5foZsAbwUDTqfw4I0mX7O6rm7gjHIdJYo1+ISDaWz9Pw2KEYe5GNdCNmUviQcFyfn5cQfd/HMlLHzkqrx/nEWxpT6hkIlykfKv6CN7GdScYWNXs9hPqAXkJhX17G5UXYh7JtOmA2rOcn4Hu0tLChklMer1v2c5hOHlt4/xwbW9/G</vt:lpwstr>
  </property>
  <property fmtid="{D5CDD505-2E9C-101B-9397-08002B2CF9AE}" pid="19" name="x1ye=23">
    <vt:lpwstr>tnQv/YQt8czfaBXKf3bY2UJld1rt6CL2dEbntct5YkstPBPWbREreXkwAGSIzmiBX0V17QnmcEN25NSj/zSdTQWOjSvF6jxbCt150rNK9ZtlkTyY/8av+GRDcfq8aKnzlQ9Yjkc9frro+uYCOq3ETQkg+r9+S43XHRN1ffwci/obO4XRG0ZirFWTFzHzoOsNL5elb13XNxibUFe/yxmilfHKeDlcLsTtlR5En31BeCcPHFoHyNIiajLc1RceHDo</vt:lpwstr>
  </property>
  <property fmtid="{D5CDD505-2E9C-101B-9397-08002B2CF9AE}" pid="20" name="x1ye=24">
    <vt:lpwstr>q02LqpN/dfortg6PQbGWh3isrr0WjLvjNTp6PoRAcXScb9LotMSvmU8WzdkSNOTg+HyL2FwvApTqVLiWwQmR5kd0hQrHbk4dXLe5iNuKTgkzbyM1QHR73WNjOC9C63CGOvnD1u/s9Z4nvx2m/eqYHEuEMs+nwtzzwGJlOVhBSGj9ibhi3tsry2TlXYw+78sWdjx3IyqhwvWEXMh6b60D4ZWzNgfYvVnGzX/daSXwssuDhO7qjDZNXPFLX27hbv9</vt:lpwstr>
  </property>
  <property fmtid="{D5CDD505-2E9C-101B-9397-08002B2CF9AE}" pid="21" name="x1ye=25">
    <vt:lpwstr>20d/7AxdU985VOBlxeZmVMuDMw39+EXZr84x+wQnM7QCF2h9HUHd01khBCeexPPi6NbYmz4UkRubXgErUgTV7UszuRSBpXD2EuuUJvZDVIHqg84sAoh69wMud6jvcTnPKsJGPWaVKg8IdbXCyxJdH8WNuVwON1sdmO8wt1XagZ/8oLagH6EL6lfpdPAzNC7boFb8EMIeiItOuLykokwr8VeWPWxAPPnb7dplRHFFz8FBKXrsyGAaiXuCrHBf7/l</vt:lpwstr>
  </property>
  <property fmtid="{D5CDD505-2E9C-101B-9397-08002B2CF9AE}" pid="22" name="x1ye=26">
    <vt:lpwstr>QoA2KUUr5H7dzST2wH/ewbkl+ShXZeZfwBh892eW1NZ/NKvCeoGrWHhssPtkLrCHbuahW+8V3QXik93IwapZ5lKQ9jtLtMeij3hKrQirhsmS61zo9JsuF6JozDOsqx79uorf7tyt82449R+99WDRyYfd9NA7t0ZHzyXpQoGTAe6rVrLNmxCf7wFklga1zZkQ5Ag95pR0QIQfz8zeD2vQspzZqymBVGDrGo/ciV8jPtaIhq9Jf32dfhA9wfR/PGL</vt:lpwstr>
  </property>
  <property fmtid="{D5CDD505-2E9C-101B-9397-08002B2CF9AE}" pid="23" name="x1ye=27">
    <vt:lpwstr>93mbPBjHy4AnGBcrITp8EIsokbDMoz1KSGJ7lVt6hNp+pQij32u24kQfF996+hlnyigFpY69d6syIA44dzT+XlZ72XvDtFWX1X31CqXZCUxtU9IWtt7f4B+z/cjiTODEhu+9San8cbKLFIJHWkt1s8oIoDQQX5ysM8KNg6M5ISxr7+yGeqGmqQ8+iYxJn9UxZEHMTkpIUN8XdACr/RW8TMATfMex8+vNkV3v/KAOJoZiysF2bSKly470DX8YYc2</vt:lpwstr>
  </property>
  <property fmtid="{D5CDD505-2E9C-101B-9397-08002B2CF9AE}" pid="24" name="x1ye=28">
    <vt:lpwstr>Df+bZRnjUpT2Kni0NnikTpkC1ddpPEDtM8AuO7Ylr5p7ss5ZAE3fp/yq4C8e/WGW28/DvyLkQPCeEwjgZpG7XdH3oxPncw/8NUnzluQQVZOQePM8bPcAZWK2U1DiqJM7VNPjEYHLoGV9+9AY258MP5m66ntgBCHjVeG+0iZDJHlMufVZooSKJ7wzth30tzJ8SvNh5ueESywp+oJuPnJLqWvpIBv23Bhh3WhR/W9qmZoTgChTx181M87AWwAxymc</vt:lpwstr>
  </property>
  <property fmtid="{D5CDD505-2E9C-101B-9397-08002B2CF9AE}" pid="25" name="x1ye=29">
    <vt:lpwstr>c8ELR3dmnr6kq2wcuAquZUICHFiev3vqnP1+E/2rJz8m4kydvsXGjIuD4gcUqq3RmMECMh9G1u3BfxaXL+A7f6VzpEF+Z2JzlInNf6naqEYfWRmSfTvY1NIGMwo76GRZGVjhRb6kromJsMIT4Z1ikg1c+6PDFbe6ymmFCE49/qivOZRw/FXXXjEYKAEN7Ruy3qNqlWs4epmGazZOBJiLLkiYBRkNKqZ79myRzxr3PdjZNgUfPSOYZyQxYHacfIN</vt:lpwstr>
  </property>
  <property fmtid="{D5CDD505-2E9C-101B-9397-08002B2CF9AE}" pid="26" name="x1ye=3">
    <vt:lpwstr>U0rBQIMhkXFz1hoIcO61186ZPOZAMJnq2IurY7EyzO7S4kbVY0Ld86fZJhOqYZKIpvP98BEZLE1y98/hz7A/W20a9jLu/Ezjkb3pclNTdBnPUVvLM0Ua4+tcvK2OvhW0wLuoyKqpbjg7kjUfokbyObH8JyKkDRMoSTGpQrqWXOEtZ8wbcUKNWsRddSASnaM1tbTXKEqjoF3OiaLAjHcBBQxRJigrktgKM5gd4O1tkmxtJHE0yTl43x5INIXpE0v</vt:lpwstr>
  </property>
  <property fmtid="{D5CDD505-2E9C-101B-9397-08002B2CF9AE}" pid="27" name="x1ye=30">
    <vt:lpwstr>wogNqsXk9sXIGARv1+ZzO3T+012Z6C8gfyAC569lKao48lRx4bxB9GcgHMql8ivISatPZJTurSJKUcETlN7Lue/vGOFqJ795w3CTH1Hpvx5EBjNhiZVmFsrHgtA1cq1qoGDBqSqBCIguWHKARYaD1xVT3FD17QY+ipg3h5mkcfUHLvofws7SXbnKylFXUj1AMkS7AGkDtYsxpF5kj1A/dZTNwY+gfEKR2FBvNS0+s9RfmAvk2T5xymFRE4aNbd8</vt:lpwstr>
  </property>
  <property fmtid="{D5CDD505-2E9C-101B-9397-08002B2CF9AE}" pid="28" name="x1ye=31">
    <vt:lpwstr>sgsyaNOVIhQxD1b3TMvABmwQnEb3brnAxXxKlqSsOQDYNDwBZywsoEVGFBVtYnSlNrNudiPZ/4KU1nNtYXaBkIimDmXIaZSpf22a0OqtJhO8ECw0EEbyZcYPAIMaan206hNV/gnRPIrQbRhbDJPIOftkJvsplvlP/e93RJkgguVFOpgF1Dugm4EY4KHvcGby2sjW9kY2uRsQh9tCs2ZIV8DNbsujSP31BVZTBaJSb9JU7dlkhEiihdbVcAYKeu8</vt:lpwstr>
  </property>
  <property fmtid="{D5CDD505-2E9C-101B-9397-08002B2CF9AE}" pid="29" name="x1ye=32">
    <vt:lpwstr>C15GAJWJKDYRlqQ1JKU/waSn3P4FpZ16etq1LxNafqdB+lK88codJgTVvbcZ3qYJbOKHqRkAJe4dCK25I0Goa0fEnCwEq8FMhC4olnmcDoFRRzmY1eYWAULVNkxfpB7z30+HV1dHcWJ0Ho5Qf9txvOgCyyc5DgjEWc1qtkRaizW5Id5rynxu2pb58qGjfTMiBwhzKi3vyRDMcHvMZ8DLriE2T8yHl2oihpGG+B4zkntfJR0t4FMhaGjiazyZv58</vt:lpwstr>
  </property>
  <property fmtid="{D5CDD505-2E9C-101B-9397-08002B2CF9AE}" pid="30" name="x1ye=33">
    <vt:lpwstr>Vktuk2wlrylCc+UoHo5Mt6Y1nKwju5TdrCxhJPIEoUj6L0ZBj0DDHi3LNnzZ+lW+l0P5Mh8DHq25M1G8F2HZ2RC+W/VRzui4aejVUtXbJY7NYcf0eItoK28m1PWHT6PPqGJIqVvs0pRq7C7mXIaiY4zcS3HmAz0vYOeLtxUd0ku9logE6dg1CzMtaOZVEqHEQKZ/PI9KMgjO85NmWwX1c3B7kvZCwtaJbVmCEGTdM6ylLi4Kb0TSUuexGeNSuMK</vt:lpwstr>
  </property>
  <property fmtid="{D5CDD505-2E9C-101B-9397-08002B2CF9AE}" pid="31" name="x1ye=34">
    <vt:lpwstr>FA+LakXt0T5IvEAuOfWOUMlKCxm4uj3X3TnGuRempVeC/1zOCPX9J3RstwLa9irJBS09yjQ9/boSXtqtclBqCwRT4tBgUIyYD0B6Ha43X+QOR5LU8HzKIT9QEBeR1DqxOJIJT148kF9PlR4gqH+so0F0cJAt2GEAVso9exx4Upln1GVZRv0Tk3+XqhqmgdDIESq8EYSn14Ir93BOLcp7RaLfKTxDpf28ubkFjXhY3LAMnsj+zCSMcbXwuCg2wB1</vt:lpwstr>
  </property>
  <property fmtid="{D5CDD505-2E9C-101B-9397-08002B2CF9AE}" pid="32" name="x1ye=35">
    <vt:lpwstr>NLVgIRfeY/7YC7f0rq1Wt9xz/wwvkRTElzP3AZnDYrCWQp4+BbbNMdAT8rJP8MvOlgsuFMto2VuaJ8KHnXg/s4xrLG3b01nn4Jg1is+QKYPZZ5lXRUQRe7Kpa/WCyr2SrFrgYApfYbq6DHowkBFMqUhVqvugePhavO7N7DSRhqjNNPwPnKKnrO9/ETsdil6g+oN3NAKuF++KIfIfPI/tle7KBrAaJupKNBLQTPVXIdBHozgrfLE0sUhTY+c2Mef</vt:lpwstr>
  </property>
  <property fmtid="{D5CDD505-2E9C-101B-9397-08002B2CF9AE}" pid="33" name="x1ye=36">
    <vt:lpwstr>C8jlWc6RvmSd6NRRx2+5UbJUHdIj2zfwTWOnQZDFyvo5XSmXhvF0xFfyZxtpx2M7CrxVY2EHVI8ehmcSoC1f7JN2FaO8apj0rKC2X/7B5VftmmjFLVkf2tiETtjlxZSkDwFPNFALLO9b1wIil1+Ix8/nvfbq6CC+Q7dEuQVpCeyb3OsRp4YKRI6xT9NBALHTfwhFSg6lOmqemwv0aX7+sF7np8aAO4LeTQzpIA50ZERgdGRfOSmFys7QXizIu0d</vt:lpwstr>
  </property>
  <property fmtid="{D5CDD505-2E9C-101B-9397-08002B2CF9AE}" pid="34" name="x1ye=37">
    <vt:lpwstr>mnoKfFlQHC0e9kzxpcMdUvaLDLMyrzsSeTQ3ZG0DZgXwfibrXODcrzXIXF38L+pa/g1WZU3hniDYVRwziDp3euKl8Pf7XEbvNf0pvYLJxVwE3fpIdWRm21zu4X/kuWx5kb7K8t1UpJ8t39ap9aimVOVKF6ZAb8xpg+81spcryd/WERCVN8sd0Hs9VmaZU7fY7NszI/PXtb7yR6oXgZfOHjCn5kGtRLV7WOkl1RM8GZfSCyLo3Zct2gEQMLgsoeB</vt:lpwstr>
  </property>
  <property fmtid="{D5CDD505-2E9C-101B-9397-08002B2CF9AE}" pid="35" name="x1ye=38">
    <vt:lpwstr>JappL3UnGf89anbeAq2bognifCPKWQiwNPf40l/YoS2BvSfXv4kn0BC0W9cTkbwzRgIrMGVGTd6pA7Qd+DiBGEINAga5iAGyKdW98vMV+cQWatlJSX+ry7eN3BhQdS1VX09QlXuz4g2y71rt3jNK14NbiJputAhL+cC+del4DVIB3VwOgvnhw57/CokUAMaemr40XqkFmol2jcg0IGAHT6mCOtshNn+NfpWUyNqzTCz6fMWuMSbUav1ZWyUzzzP</vt:lpwstr>
  </property>
  <property fmtid="{D5CDD505-2E9C-101B-9397-08002B2CF9AE}" pid="36" name="x1ye=39">
    <vt:lpwstr>QcgsDI5F+nVjJJN5vSsA/6zBuU3aJRP9DkuXBF/lf1BXHJg8m0v7pskUWvkuJiR4+zV26lR2PKTBJ8mgt51b22rlmxyqp0mTpQZTroAUrBfMLWDH++5GFwi7vHK0Uwae6H+TzOP6A7WELrfb87HqSAs761NBqDKXBD4L5C8GTQbw4Xj+xPDGebTuHBny8/MLTGlgo0BMtSKhkBfdJ8CU/+3ckc3VbPNJyBVSQBUeOxgAzn9s6Z+nZwPa7H44uZ2</vt:lpwstr>
  </property>
  <property fmtid="{D5CDD505-2E9C-101B-9397-08002B2CF9AE}" pid="37" name="x1ye=4">
    <vt:lpwstr>ro7Kyy++tZwYj4fZzhDaHZOEPCNomMtdpDUrSWEysLFKeR+otiFKXcsTvTgTPwSvlBWIWxMX5KILm40IbsW8Y9XfEg0wmPnrLa1Xst58rxJDzyWV7+Qi7eIo9gw8Upi1pIDdfChMUHP0lzohIVjAnHwT30b3URcarvqpexNpQbYvWBWpUtrQ9fxNw7RJoSkVivjpRM+xPezXqlFN/oqgzIvsXYCrzi0I3lj6m5rT7bYQd2q1U5I+aZJK6ps/r+f</vt:lpwstr>
  </property>
  <property fmtid="{D5CDD505-2E9C-101B-9397-08002B2CF9AE}" pid="38" name="x1ye=40">
    <vt:lpwstr>jtQdLcGM9+1IOzLT2rtEESsin+Y+lS5ONtq+5TR75vxVg9K5LPCtd/FroEwWNEPxFoE04UI6+2BiC4F/koHYdhswmlnPIt2zRzd/dsuKAx4feuY4QFQQy8WEwzFsU9vPNkyPxja0IlavXz+VXOcyJj8q3kU+KE/KNSQFSxCZR4wKo2/teAnBRN+hra05ogVCLWeNwlfyiBB0LkLVSF61/uITYMT08iv3eKGBO9RTUiMjBWOLrSMHXKiu6cwrD9B</vt:lpwstr>
  </property>
  <property fmtid="{D5CDD505-2E9C-101B-9397-08002B2CF9AE}" pid="39" name="x1ye=41">
    <vt:lpwstr>FdxpEG+ed6mbQ0ln5VswGS/Dc2/76WNNQ0Re0mKdkev8zzOUG2Ie14+Ht+1tIttZFf38limba/brLylH8ovDOz7NEtd2TTQcS09SSsSB+PLAzLsg7WDyLXwlXUXLrYJPd9Lvw3xxnbF5/8il5oF37GmLuojFccuokMYeYLffHRyxsjr3th/Wy8zHPz5jX36InkXir89+JukJRZ77q8l/4Sgc4jyNFIDfkBg+S0S4y5/pEnyCb5wKjio1Y9xorbX</vt:lpwstr>
  </property>
  <property fmtid="{D5CDD505-2E9C-101B-9397-08002B2CF9AE}" pid="40" name="x1ye=42">
    <vt:lpwstr>IabOnAmMa6xDAXYQ7qCKuuyVVg8eeYqKCfQgQGh8nsrTWpksVS5RxbfYVj5Bvn1MPe72MPzxOs5C/fFRwfnZKBsET8AlO1qqf3eyRRVcdZU6Rtrf3tbnb+2nsp7bgd2DBZOCbru/XSkYIOwyGEn4yyc6D7UGfT2oGvER4QCVx5cSFDEFAkmhBRp58GwVjSh3WR9aHB0ThZSvfQvDDGEVeT81u/w5B9mkfngezyDtDODUb4zWk2zN1klvC3hVQwB</vt:lpwstr>
  </property>
  <property fmtid="{D5CDD505-2E9C-101B-9397-08002B2CF9AE}" pid="41" name="x1ye=43">
    <vt:lpwstr>2k4MHKFV6vT33Ja0KVx/czpBxn7ZxLX30zNFFdccQHeHoRmspsPD88QM4y7yylq6VmQzaRSIzv4zeTnk7KyBaeRne2zm2q4PGf11BcUDmBvDIyd2a0r6DGsOXjB0ntIS5P6oh/EcPg41FBb1hrTmlQcQDA2iqAwi7axZ1B/fBGKozW9LX6nTiaLcQp+YWJMcJu8+uIW/5V3K+36jfQOeOkeS8UPs2O3VzvuHmKS4S4gV7W6/cJ0orGd0n+uRljH</vt:lpwstr>
  </property>
  <property fmtid="{D5CDD505-2E9C-101B-9397-08002B2CF9AE}" pid="42" name="x1ye=44">
    <vt:lpwstr>lYlw0O2FgHVRIJq5btpP+teqY+d5KypCvWpG/QJmaiYnVLL9dPsCfkFQq8q55Jy9GfHxXMzWrvhNjFd5L0xG/uKP/ZVjQwVgcPDw29Jfl06xtjNvPSQdrbYjDANE224+NqrtaNgK8YebYjtyA8fSq1bRM4mnMqCUhe+aloSQPTTXUA5SMPUt87/h7nQ8cZsjr6nft31U4Hm8HxTfxysojA29U+RKkY02wTuX5caP0XAMc/ijyh0kLd1AQQEE785</vt:lpwstr>
  </property>
  <property fmtid="{D5CDD505-2E9C-101B-9397-08002B2CF9AE}" pid="43" name="x1ye=45">
    <vt:lpwstr>5OkrLSr2ZpIXES4C+1wwc9LzUAid+JckAyBxzpUt0YyVp8TpMnWcxRL8Wyl19bImn9ZUDeuZht2ikL0v1jQrYQAs2rTJD70/q8ZijpDUKgz2tNdhs/1hHbe4Xv0kg+qaJeriM5A2g3IpcSpXMMs2fJyNak0cJamOL6fRooISQ8XeUS9jzVYPPs9nSP3rdUSOWNH7EHSehOJWbXDmbSiCELMU8urAa0TOXk3mZb3A/a489wCbBL3HA46YK1Lmti2</vt:lpwstr>
  </property>
  <property fmtid="{D5CDD505-2E9C-101B-9397-08002B2CF9AE}" pid="44" name="x1ye=46">
    <vt:lpwstr>526TSe4swJPiZ6dFH77YL/HyEi6/I3g2RMyPpoq2v+7paS9trXE8p4AbGyq9aKidnZp8feAITVThO3ci8hQQv9Al5q/CTajyiprXDq+yQPugrBk4ncJ/tcdSC4xAVKVSDHlZI4izBuEdclZf2IfIgG5rDc97SqWqXbq+nP6sCw+KcMU0pScr+TizDDHhlFxVwL9pBkJFIej8kei9+rId3UuQO//bzvg1/P+9kfK6w3M9foU/LHfD74I/Z1z1JbT</vt:lpwstr>
  </property>
  <property fmtid="{D5CDD505-2E9C-101B-9397-08002B2CF9AE}" pid="45" name="x1ye=47">
    <vt:lpwstr>CYum2TEPGJmYW/uq6mMXScHKmwwDgsdWkG5JVF2XtxqYr9FvwO+nvR0BmPwTHq0Sv6xhu4XsEzmeK6ya67rCTkoJglY0B25N3OuagtgG1c14femz/qWK/jxiMJ3SoUHDqY7rYSd6H1FuhGqwOiUZTQDRhPNIux+4tcrj1ePIgVEsMOEdOWyRXpld5/A30SWVafv66fzN/G8IN3rBfyo4WdZd9xn81/BFDjNQ/cO0jsNmKNysTYl5EC1wG7I79R6</vt:lpwstr>
  </property>
  <property fmtid="{D5CDD505-2E9C-101B-9397-08002B2CF9AE}" pid="46" name="x1ye=48">
    <vt:lpwstr>c1z0vaQLcTYxhbGHZQg1IvuyHS0qCCMpaPgpssUthRnBBaIgAMzNi3RiNjsj+/4CiGw7ujg/naPzKqS0UjFOORZhlOLHsWgoWuABrM/M/u4PlQzD03OvV4+jhHfltN6ObUlx71rgh9z4wacWHRfd0DBZrLMZxxMzt/NyM9Z6jaH65LlD3M82eAH4fFMOHUy0XL/8h8JsUdiQo/LunkTnlI/PkETdZwNy761KeELzpIoFcOov+XuIkfsi1ncMt3l</vt:lpwstr>
  </property>
  <property fmtid="{D5CDD505-2E9C-101B-9397-08002B2CF9AE}" pid="47" name="x1ye=49">
    <vt:lpwstr>iOQPrv5UTC/lESWuyVTR2IgHNDsmLP2CcIiJXATQbEsh1N2dYyYAsHyBgLW4oX93Pg7JYTJmn4DvMzQBlA0zGhc2Gl3UynOn54wbzPmVjXXy7Ge22Hv5MuLzzevTxTiJ9x/x2xHzdn4SHI64SYqputxj2Hb57tmyVfKmcbeNJm5YoqWHh5yYTiCVy73qu9LdmrFdSltEZVPeCV63IF8hhTYVJkd+k+o1JUI+NkdnvTJPPoYlX2vwA+WurAobvoB</vt:lpwstr>
  </property>
  <property fmtid="{D5CDD505-2E9C-101B-9397-08002B2CF9AE}" pid="48" name="x1ye=5">
    <vt:lpwstr>bzqXtFjNpPqVtQL1sgeg4VjhqFW7vWccAX/XuekgkGCwyKYkxchhPak8wA5drxAMyxjMyt3/GAM1Ezt6UkVZUv0jEuZcRWu8mPTi/oO/4x0xCRXEL7kPamm7yilMMtWlS8BemZjN+R2uXzpP1WUXQIyVt2qnJsV85skMQ+ozNT5dlQBKLdshPy3JAOhK/9iOizEYBfHSukwN7IiUbj1DWW2JF2D8/PnM8XIQs7KE7PwL6pAeTS7o+ID1d44/ClP</vt:lpwstr>
  </property>
  <property fmtid="{D5CDD505-2E9C-101B-9397-08002B2CF9AE}" pid="49" name="x1ye=50">
    <vt:lpwstr>uY2gdGlWG0mfTx7VLtiYz4YK1jJVkjfNwVkBBgj+xVql4d7F0ZK7vNxYTjF22/DLtgkri9jhAUqJUCpzidSWj57SMgBk8B6o1+QlmWAKNt+3iNnOHwgKMMyKXT7J8mD/Y7kDgffSm58qZcCbTGCG+VQcdsMWCrAITTvXeDtgwkF+X1ebM8z1y9Z9w2ruWYl2oUvyoo8tEbwbhbtUB9msNrRDMJjc187R9yQRooQzJlUSMKcGzI7bKujHlX0yxY5</vt:lpwstr>
  </property>
  <property fmtid="{D5CDD505-2E9C-101B-9397-08002B2CF9AE}" pid="50" name="x1ye=51">
    <vt:lpwstr>TE+XL+13K8h//LwAH/X+SdMi2EPHPJDQVLpv8bsXfHl0SLCx7ze9cyYfU3w3gnKVjKyCZZyh02hFGOUjcNA03eSpeR3VkDAOfjhN0v7NxYBrS15KFNaHfxKP8xbqlAJdXeU7DbqMeXbFmbCq6NRG9TwRdj0I6pUetuIDw9J3mhrnWK9nZ5KFXgbxY2Ej7j5JDez83q9IhCIlan7l02Pifxd5a+BQLJaZ45jVVhO5ybPInOpXpnc43hd8UUSThsL</vt:lpwstr>
  </property>
  <property fmtid="{D5CDD505-2E9C-101B-9397-08002B2CF9AE}" pid="51" name="x1ye=52">
    <vt:lpwstr>Ekm0argUmL4g83u2MuxHbNToSTvEjODxe+2RMLORy5LX8+W4Lk+rQr6/nv9Sn52ACiF3xdpBE5g13zHjGoxBO/HTEC818cuORJTWon2rD7ewa2wIY3Bq47pe1GwJYTTXcSvH//Zdf+uGuMY5G5vAf8Ijj5mUclsMvj96JtaRQpD6mERrkg9g8Lr2LDVxG9mJ23LHA6qxv3Jyny5f7HRjeCYkxNC+tcRiImiOpVlM2YChHLioExMmwhL6dXekdDK</vt:lpwstr>
  </property>
  <property fmtid="{D5CDD505-2E9C-101B-9397-08002B2CF9AE}" pid="52" name="x1ye=53">
    <vt:lpwstr>bb9ZiOioDXIwtdr4uOW9sjWOeTAZXk8F6zbl8tQpVIZYOzXPjdSy+wEILX76bmZreY0v+cLmE6wclJMd0f7bpxIZoMpGSTTX5c4ZBIGcol5kJExtXe0nWTAUlc/nW0siLTz9vy/+K80dR/fj7oYnQMNRbLzmOUFSNOVsF2BxTqVL6KT7Xmy3XvVsJO+Pm1SrmNJyzczvo5O5t1b90LsGt9hAoPyCgJJ4Q1E5lFN8j8eAt0YeY/i2cif2GQ6dwQF</vt:lpwstr>
  </property>
  <property fmtid="{D5CDD505-2E9C-101B-9397-08002B2CF9AE}" pid="53" name="x1ye=54">
    <vt:lpwstr>tj44VTakFy1gYR1jYx8U7MgYwjR36L+yX7HVphF/4EL4bD6Bqzp5VUfa2/qUNOpa/RiJRAAuIWgD5NX+BXZYCeukPwuVxNrWNblBPiu1b2SWK6y4W4JqLFo3eALg9X3mH0RSwaOf4+6JZHHSO04owCpmh+Vx7tjmkhWpbGOM16ZB7Qw7AyMzO9ownbDIUUF7G82Qh7sQz9kiFoVgfNjIdwMUSecCvU5SGfPKwtOoMYzM1FXCqphSfygYpBDykte</vt:lpwstr>
  </property>
  <property fmtid="{D5CDD505-2E9C-101B-9397-08002B2CF9AE}" pid="54" name="x1ye=55">
    <vt:lpwstr>ZxyFvpTwTPvp6TnawUI0utefSi1INQJTMXxYT/PzwxSy1fT7A0Q1n8j5Qi2bQmv55oy2lSwc1v6l7wjrtQhDX6bRTm2wLFzRasI7awZF5HRurQFc3OQO52dVu6muancLDIIwWDlD8UDxArfsGySHKV+UkpxF0opB1G4U6fS0lJdonxpBRNdRFpXeMFGq35r31G9KYxhRzL17VEwj9UyksNlp1zb2BuOpCpPvhDBwrBI7ss9ITM2BQj0SDLhnxCw</vt:lpwstr>
  </property>
  <property fmtid="{D5CDD505-2E9C-101B-9397-08002B2CF9AE}" pid="55" name="x1ye=56">
    <vt:lpwstr>Gl8HxW41JgJPQpi5xyEq/nY/6A47oEdDZ7mx6OOEcIF17oZEkLSulU6MZdy/oUyeDI1TxKk21ciP1Mut08uQRRH2SdrcdxV1WG/AXJp4IOjxUjzyHwaJo+21Zt808XDYiGBXsshPeFv4qp4hNKt4Qdwpo3OMxB65r/YE+zanVG8PvFqhGHcq7LXgUNom0hrBxWbDgZyoDwZ8ef5Hl3cmGHep0RVfHb+HEfsa4hcYfFRx9mFg20c4i6AvklJb7mt</vt:lpwstr>
  </property>
  <property fmtid="{D5CDD505-2E9C-101B-9397-08002B2CF9AE}" pid="56" name="x1ye=57">
    <vt:lpwstr>4iEWNXALW4flRKIglciswaTSix5EYHhD8WtzleerRoduPxmGCNkBr1QRbwsdvz6ServmX2H4EPPr4Hw/N6Igdp+jYTwKXzFn5zC05gNon75DAEW6RD8reVR2k3BQo0WYiDKdjHu+TY5fWYRc/43PSGSS7MMlO1tdRi9iqcPj0c2ewPYK9ISJDXc2BTiQPDus1Ztbb2vZoOiSHxIsU+iHbxZoUIa6mTd2mL68QsJ1rRJAcrzA2jx8ItDS/fOapfh</vt:lpwstr>
  </property>
  <property fmtid="{D5CDD505-2E9C-101B-9397-08002B2CF9AE}" pid="57" name="x1ye=58">
    <vt:lpwstr>icBq+y1ZjZIx+Nvhj4uwoyx+jA4R4MX8Ouih7qnzy+fyx5lD+MbsYD2KgVILgX0vHkKtudhD4iNBejjcUAMLZA05irhebxcWKHh7uxYXDkNdN6IsjBXI+81fMczLfO2PON+hvKZgKLjb7uWx1gmDqRt4QxGQnrhtkAkdcMk5s5D2Y+em0EWK7hEbJnGnTXYk+4NSXUg2qoro+IBRipy9i9tasYHmxsQkWVYcuSZfG7BURj0cNKXyFQXWzVXWdM/</vt:lpwstr>
  </property>
  <property fmtid="{D5CDD505-2E9C-101B-9397-08002B2CF9AE}" pid="58" name="x1ye=59">
    <vt:lpwstr>jn3e2NPyukI9Ir/ym5fpbHccFqRHvMooyLmNdKrDd/lDQj6wClXg9FjD0cHsUYSVww0qTxlQax04RJV29FSxOqmy6wq2aI0hU6oowGNDcPjb17YxIx4blhqYLCKdjwF82g/qF3J/JtplpnSy7c9gcK99ZddLq95suFTdybDZh9X/WmbxZjI75cwHOtv+epLonl1Ih5P7g+aTqqU9KjIORiCsoRNKVg7D9W9ifjJNs+CtwCGEwkTZzjGsV96Lk3M</vt:lpwstr>
  </property>
  <property fmtid="{D5CDD505-2E9C-101B-9397-08002B2CF9AE}" pid="59" name="x1ye=6">
    <vt:lpwstr>tXzDNprgok8ncogiBzh5MJC9UvdAgawYTzjW2U/eI4o5HAU5pNcYbYaGS6XpBfQZT3iZPIXBmyeXzGLmClpUxs5g3GajBKU2IEr+oLn16aOOMgEZasm9kRKErO+B00zKIofHeCwp3gCob2HJjVumx3nt4/6ykXPAoovDougkyn6G9izE03hpMk0KrA5J7jMmkYeeF5TgkvwdjwKb1rIAsyosqTVBBnovs8ItPM3xzBDtIOlnjleSEpCnKrFD7J8</vt:lpwstr>
  </property>
  <property fmtid="{D5CDD505-2E9C-101B-9397-08002B2CF9AE}" pid="60" name="x1ye=60">
    <vt:lpwstr>MTt1fmlqjRFIWTZbPLqv8S2Ia0YNpptoSOPPZ6vsbXK0ktF80t+ln/L7VWvgkN7EiFDeCKZs1ff3MsovONizh8o9+s18Bs2VR0U/wtBU03j57Jx9awRtdesJ0Cbk7STrPkSIKazS5WR8wTjGeYs2eI6GuY4tqWXcpnySxtXhN60tsKoVgxqeIf5Ecph/Nityf78F0nojYZu+OOjnK22AG/oYmJf1VhAhPPgl5nXprvcdkcmDTMhjbnBra8DKz2O</vt:lpwstr>
  </property>
  <property fmtid="{D5CDD505-2E9C-101B-9397-08002B2CF9AE}" pid="61" name="x1ye=61">
    <vt:lpwstr>gB5MUdcSGJgZ9aiCtsOq0c1LU+RJybOdafAqRgXqTCY4vLUSMCITgKbCE7YreBlXZzeTWplSKpf+YTG7S2zTlLAhuBfbuQYnyEisEffPFlGwGdTvEb+abRn7Wi5M8GI6bzin6egL1Od81wb20s+AEbjKv+ugujeisqq7AkXIxD5CSYbQL/TH1m/rANdvqeI0QggrAiJksyS3UwgAstopyIRaTpSoN086R8CLHn2ZdfWJN6obtahtCjZNFNiNul9</vt:lpwstr>
  </property>
  <property fmtid="{D5CDD505-2E9C-101B-9397-08002B2CF9AE}" pid="62" name="x1ye=62">
    <vt:lpwstr>htvBcFh1eGhO8wDNS346UU+Gx4rHyD4qm7mkXLUOrm6KA/ot3cFqsl9OD1T7YmP10OXJGzPX1xN52Za3Je8/d8GvTzYnOdJFw7saE5WX5hZ6VisL8d/mlgibsY37LRw5sZE7HcXH2lCCyC/alcxpjAzRmp9CA/JB3a5P1jvMLahAzUYtGX+nTriQdFP/TR7ZWMG1rtyb+BrtKe1GtG+eAKwWyKDFXO0TRn9X2GNYzp8xwifWfew55c6HvssTqzb</vt:lpwstr>
  </property>
  <property fmtid="{D5CDD505-2E9C-101B-9397-08002B2CF9AE}" pid="63" name="x1ye=63">
    <vt:lpwstr>1ClpOILD9rhErRgHx7hDuVlOoR4qlFiZbgOV1RLmq8bAXzrSYoG/BJSx8ocbHbzd5eq64mXUul7NSCKQak0wmPwmYGGQse+d0Vq3JgXxzU3UfgghAIsjh9Zx2HqufezhbMcu4cbGyROzCOYKm2KlH61O4fLfMvrNrxDUr9shMjAi6nnVWIcaTIoHMiBT0ePCvsME9l7ec2GfCjuItpHh5R17YjlTX5dwlukoOoYxNMJPy6Gl46DHWpBlNWeq7Ze</vt:lpwstr>
  </property>
  <property fmtid="{D5CDD505-2E9C-101B-9397-08002B2CF9AE}" pid="64" name="x1ye=64">
    <vt:lpwstr>ZIox9x8dRSntJzKjR5JSqHFfzHT99AGaYfa2SZ0LWoe4hlMjkUn2lHZ3viaZmY8mDRL9hT3zxwTwlPt342H0+5Gg0O4iK1/pK9DjWTXBhCiqQsK6NRic2+wPpesTGkc+zrGi4f1I7tNGpQQTsbGJblGN/eSCXw9+uZpuu2cxGMk21Rba3+V2KTsoXA7kQZFA0ePHHPWFV2Nz3sXUkChpZxwJpu0dOjsd55xLnb+eKYPDyQwUMAL47dpo1vdQTCJ</vt:lpwstr>
  </property>
  <property fmtid="{D5CDD505-2E9C-101B-9397-08002B2CF9AE}" pid="65" name="x1ye=65">
    <vt:lpwstr>XK2GOBVkei9cBTDjDazX7+9E2r6UQkApzB8jTUuElGCEtPU3PV9UgyIiIl3J8cSG0YYSA5gDM0v9au+O3SQ7/TKjisd9vKmT13iFYSEbeZO/jfMA607/pSXGwIlpjy/A6oECOZ2FZQz068klJpqMX/0soY5B+PelX/xysUVS7qAC9PhEOk+082g3DWjdf/aZw+FkMbVUOENs8jS0AfvAMxSbYstwmMGHRlSz16dDbUEU1jKXzAbfxYomJyj7cDG</vt:lpwstr>
  </property>
  <property fmtid="{D5CDD505-2E9C-101B-9397-08002B2CF9AE}" pid="66" name="x1ye=66">
    <vt:lpwstr>SeN+YtiJ9UHNzSel3Z1YDJiD2Izv8cYF7kMlO+gW5M2jOr3T3hfdJzIkq8sQ75mbstxyIVUve6e+YH3+z/d/jJSdVv62ekrIeO5+/MvZklAUOHpdqPOCgv/PsAJuRMiVbNx3L6MjAXJkXJAVYCExhp7WCOqaR/EGk8A/ZJDJaEZGfKSdjycuTDH3cQ7f3h/v9HFRCN7l/FZo0oKxAF0QUR4Bb8ALfBnQz3GdxW/3kLIOi+XVWnGiicir8WrKaaD</vt:lpwstr>
  </property>
  <property fmtid="{D5CDD505-2E9C-101B-9397-08002B2CF9AE}" pid="67" name="x1ye=67">
    <vt:lpwstr>yfxXHeVJ+I95yd6noHJz0+CZw0ukaFeyEQT4/WWF6GHkndC86Qqe6eh3l2sZLAdQ2qDYU7oaq6pn1z8CTA5ux+uVtBW6HOezroRcHqLsXPwZ0b3cyEUgsB8Acn71swbrRl+Wtba7tXi4HTyak4BLmRKifdEEfJKZl6nwwmpfJ1j7Jpg/sVAJlogZClpizi2eCoLn1xadIVEqbi6jtTUY8mxfOAjcD18xZHdsuK4cZeHEv8N4cU+pbTotRqwg58S</vt:lpwstr>
  </property>
  <property fmtid="{D5CDD505-2E9C-101B-9397-08002B2CF9AE}" pid="68" name="x1ye=68">
    <vt:lpwstr>kzhUNi5oupyqyDxFqd0MgUJ+r4PK6W98XRQAlrGYPdAlXIf5IynWPg4B0DtMDGcmu9UuValfiCPQ6ZYHyYikKGjd0C1iyI3hwoh7JaQCi9zc70uBj/l5d3A99zL4HCdyyzMu3gygYVfOhoJcr+L427CiT5aHcp2+fQKCbvuYRoRFpYLrsT7BjhJvvdNeaxueBylyxeCRvVcmqRUF+8UjqpEM2W5PH67VZtoYVWLZ1EqIAtsCrt2C6th5NXWsfuO</vt:lpwstr>
  </property>
  <property fmtid="{D5CDD505-2E9C-101B-9397-08002B2CF9AE}" pid="69" name="x1ye=69">
    <vt:lpwstr>4XYyzIkPbWd8G2vrFljGio9XTayI1Z2cAyeRX+dF7rOKfD5bUf39EajThgs+BR+kRDV+qUMTquScZurBQVsQFxHFKn3RBMhaDOgkERoLLqp9TrDLOhQmlGPXjuIHrJsoBNBnnMTJalBuOgoi58g9/ri1JIQ/UpCAVD9yURkm1g7VylcVourxYlN9V/KTgxM8TNQbj758KaMNdCT6cDbVlSpLLJUt3s3ePDVSSwvQ6Y9DTOfkJ3wxsESfB809qwx</vt:lpwstr>
  </property>
  <property fmtid="{D5CDD505-2E9C-101B-9397-08002B2CF9AE}" pid="70" name="x1ye=7">
    <vt:lpwstr>VlI1MzTYAjQbjSb0pb8gT8REOyt7T6mYy7uJceO8qnb+CsaukRro6BiTRazEWTxgbuiBSzr2+DM3QwDqKjh4VfybSGr5FZAnk0WLcZVOinCn/KXl0XWtDtQIEVPmwuqLgv8I1vYtAszhQy/xqQMRQlDCCIO+bqjwRIC/azYb6m1haTzNP8Z60Jc9rnQWuSFM7glsbXmKVtS6rwqiluG/ogM202cP793tceniirxzLTfYqBjcIBai9pX8QNZbYZW</vt:lpwstr>
  </property>
  <property fmtid="{D5CDD505-2E9C-101B-9397-08002B2CF9AE}" pid="71" name="x1ye=70">
    <vt:lpwstr>xkKfI3zrLShbYwJSK2lrVxYIZIGRCAi+gYVSAXjk7nCkNmwC9zMAUnu/S1pqnxoqizCqgcDdYlWvsLHbFSdMLP6cyHDXGi2t+LemnK6qpkJtnQ1hcWyBcaNGbI+bxkIo4OomUEeTdMrR/XNRks9zOQ39QVCm52i4WW5VVh0Mp7pdngbsF6TGmh42RqEU3U0m+yh0F5G5NR7ncatBRvnozeMrUyZmHocj/SFM1i2ToyNCCo8O1N/eHZYYQMZSEy9</vt:lpwstr>
  </property>
  <property fmtid="{D5CDD505-2E9C-101B-9397-08002B2CF9AE}" pid="72" name="x1ye=71">
    <vt:lpwstr>S1isbLlraN6/NehCPNTyHrNpvmJ6BKvtuHuCSlpaERHfJrd91npKrjgWDScqK7YoQiU4FOXg9sJmHLlwjUrnVGMsCuJs3sqLIjg9iigeLZhRNXfLLoDCskpsfNe2fI6PJj7BtXsvD0sqcb3yYPcu8LnKVogQ9BGCcTo5QhqfMAgKL7TJckLzr6905g6LYkpEomZ0+lzr43Z0ynMEWOItyNgXrloLZ8VaHomSEg8KLPhfJyfiGoh2c1d8e5FvnN2</vt:lpwstr>
  </property>
  <property fmtid="{D5CDD505-2E9C-101B-9397-08002B2CF9AE}" pid="73" name="x1ye=72">
    <vt:lpwstr>cYhf4qJ0q2VDSrZ3uvaBE0miCaavmYS+nxgWHJ6RmXceOfxG1TZyQs2ak3HXsEbbU2Cqee/UwK6ZlZva2mrL5pR82DFW6Y8bnusJFslKyjPCeyCFMgc5nOo088wxkUdaUZGJUnNrLcIHBJWrOoMMos68pPqbGYj6uGof+SEhqvG54Mmf+vLFq6Pbr8ukpPRN7s3cDx2xu/LA68wnGOpL/oTZbn+KB94kjy+/c5udVYu2jYi2iGFdVnyx4Bkn+pa</vt:lpwstr>
  </property>
  <property fmtid="{D5CDD505-2E9C-101B-9397-08002B2CF9AE}" pid="74" name="x1ye=73">
    <vt:lpwstr>jBEhByTnB1AZlrWFDTOJ6Q5Tzfgt8lWkcDpt9bQL39kxorv3QenD17SkKwRZBaHF/2c20mUIVJZ9laFKC4u3i1C5qRRQs15sW76zKToNxSLxrRIBKuMJ9po01auVRiLuM8ndtzMVHj3gFfld+CL5KiUuUHlICfYJQsjPgdRBOP+Ikf9htcgtVSAvrCIxN4dJaBOgdKurhPfKuGQu0PI7jyTUcAnjDthVr9JZQblyfng9np/E2w5okKhBz/jorkg</vt:lpwstr>
  </property>
  <property fmtid="{D5CDD505-2E9C-101B-9397-08002B2CF9AE}" pid="75" name="x1ye=74">
    <vt:lpwstr>y2oDa+YClUMzo7vHuj8nFG1Rf10c/FGABItlvp1YCrXO6R+knYAHjbL3cTSvzUczdiqMGzrGHTDwljTVQxBSNHGdIX+SS39/t9/b+EnPMmnJZU/qUpO443PNIx0+T1C1ihd7hfDsM5Q6U78LSY+ci++pzTjz1RwIrjM4Apz/TJ8A0WuGybjVwkdMoNUi+uJ05Pv21R6mn5I0iyAJm7lXv2W11YCwRl6NBL/70DfIrEnl9yWds+Ho9+IdpvIL5QH</vt:lpwstr>
  </property>
  <property fmtid="{D5CDD505-2E9C-101B-9397-08002B2CF9AE}" pid="76" name="x1ye=75">
    <vt:lpwstr>05Goq0eT+RzUeQIKg4yeEu8ZinC8bx58Y0WJQVzLtoD17gazPZAqmPfgXb3vZd4eX56WY9TsZ+Y7muyl2kX14BUOfXZIMsjuwrzMzotfp0LdoHWBGJVpS+qMnOZNhtLKadJN7L6bw0X/7ihFe5KX395Dnps4vViIt+Nm7S6Ch9656OBbdkE85UMY5L8YGb9ZcqLp+j4bEShW0FNk9m5cUB8ofwPV4kDiu6Pwz5SqKbQEoFWCN82pEGO8QOzZSrh</vt:lpwstr>
  </property>
  <property fmtid="{D5CDD505-2E9C-101B-9397-08002B2CF9AE}" pid="77" name="x1ye=76">
    <vt:lpwstr>ML3kFSkG2coqHpSNfjlDX45qJJW3wujcqMf8cgLWGF2v9g5u86ucYGwgHIfwlAseNSfI8POSbM2n8sEwwlJJPQw61W0OZCZAA1Gub5DbDfTDlHisXMDDaT9/9wShRfIdt6csj6YZ6jU0XLl1Kwm0+x6szETqZs8Iclp52MEn9UynFiDlgBft1FV0ajQi968Li6U59FPbtK1HY9DdLw4rFs2vOoHtPmMVU1s9HS323WcwlQ3SodHxTozKy1fzYii</vt:lpwstr>
  </property>
  <property fmtid="{D5CDD505-2E9C-101B-9397-08002B2CF9AE}" pid="78" name="x1ye=77">
    <vt:lpwstr>xEdxrQDw2SRio3yAu+pE0cnJ6uciuyj42R431IxgLfwzAN4+15uGdRP6sOqpzGGjyTEJ+EXdqfswKviVFR+f5VshWcYRJ3sPRrmReURveqFELvxKkarDVPPsHyXjI0ZLOVwXRPMV4NYKa1TSij+GBIRZvSrN6JKvLMnuJBkh7kqN1/R7wCbtyY41ja04DS9pL9HuI8GhrYZ1+8CXGxDoHtkXAcdnZNOf9Zql2b33cKldgjBfbu04v00KRk5ZdRY</vt:lpwstr>
  </property>
  <property fmtid="{D5CDD505-2E9C-101B-9397-08002B2CF9AE}" pid="79" name="x1ye=78">
    <vt:lpwstr>8XnD4/ac8icUuJDqWtb0w1xQpBJoEFYvPmTDb4hP7xzbHoa/KVZTkHQt9D/Cit9s0Uo6VjCa9QAaOcCl72jnpY5xtjnqzMroN9WYSfh298i/Vn2nxiZHqrxPOtG9Vg715uYxo9Cv3MtisrlVHhpl5VoOHOxCF1TNeaZ43JXsnHCaleRQJTwoqvI1CAOcywkyUpg9DE9yDLmyJzYCle83ipP/GXoHU353njTn7Lfuf4vOjqc7OGOlMPggyVMeDF0</vt:lpwstr>
  </property>
  <property fmtid="{D5CDD505-2E9C-101B-9397-08002B2CF9AE}" pid="80" name="x1ye=79">
    <vt:lpwstr>ETWHdoVLC88FoYZ8S6sWcz5DjF4ZZx10pzGUB/GsFzfSy1FO8zj8aJxIUuMpL8PpFt7jxVPu/G5s/PlRdaYUWhYfPVZFaA6cLD0X0am3a+v5EQSQgXu8Vh71rVfyyINWKuJxO65m99XeAhvxP73u5E2GASg5XwS3mo+6pdV6hAy9BuaiKtV15eIqItc2whfxS1mZCj/WAxA1dsJLD7/emqMa3Uk3CtaCzDJi+08zhqks20HojeNTAnglRYFidC1</vt:lpwstr>
  </property>
  <property fmtid="{D5CDD505-2E9C-101B-9397-08002B2CF9AE}" pid="81" name="x1ye=8">
    <vt:lpwstr>DlUe8gkyttlBINvqVA+U6N1n3LqaHSiFpHjYDytXaywmfCFlMaG7k223K6+WWKmddx3zQw4oOMvCcqDIuAORr1MyTl0aYaqRly/JTEaWxHhDQMg7VMGKslO84RPu/jjWy/O+BGgQxIIE29FjCi5RMVk6MxSxuryWLzrqypSmVk8xMVtULBNJmb6bWRGuDPYZe9KETu+LqsJXMgjmsBaEh/JyK5nx/r4VFcUJx3psfpImNHA0btNGf2deOIcPzPW</vt:lpwstr>
  </property>
  <property fmtid="{D5CDD505-2E9C-101B-9397-08002B2CF9AE}" pid="82" name="x1ye=80">
    <vt:lpwstr>NI1wZKiHoiLV2X7TplVqLHsD3BajALUKn+IiaGl6wNrH9PRB7zdCZ5ekqBWYUdXMiYeuaeEPjQkJ4ZQkazG9TDoNN9vXMsZrfXWPRWMpZbl86AVQG9eNoMtdPlDt5ZhN+LElhiI6uN3yq0ist6rAkGpfdKzq0DcZmweGryJkvy9duEHjGGJFrIBninP/1vbq6Za9enTxq5qIYk1sjp4MEwjwqFN5FfzdG0zc56UiRMO/OJWyOJetspwco/75MDa</vt:lpwstr>
  </property>
  <property fmtid="{D5CDD505-2E9C-101B-9397-08002B2CF9AE}" pid="83" name="x1ye=81">
    <vt:lpwstr>0Fmx4itNVEf66JV9hEnsvDjjJo136/EFhzguJlSKJo/24yKvus5tPuaQ6wA+EZFu4QOCgwjC0T35URAFjOkNg5MecXQ+fho28jE7356u+Zzc+QQy8HpvffT3xonZDEiNoytNIvHizJ6A+JBX5psunvXcG1h4+lwk1v7+AHRMpdNb36Pa/26PBnCtBLbns+gSyVUuPjBjUTLE5GUetxHSP23gLIIv5dxwMdniksi8AWinLBVWHG5RA5oGHu9lpSv</vt:lpwstr>
  </property>
  <property fmtid="{D5CDD505-2E9C-101B-9397-08002B2CF9AE}" pid="84" name="x1ye=82">
    <vt:lpwstr>yYaqhv4hfbPV6vl8kKvwLbYGdbfXwgL8yQCzUQ5VL7GY1HHZsprDjN5dN6Px9dT/0aMd+ehqKopLxO8jjQVwbe6D8jU576BQ8iBX+Ek8+0GAknMPP8/tE/xERRPw53lujQ1y7aOv11djaJcYLEYjnuyVSHJci9zj1SLiSElWgqx1tL901wtyh02ur5yJk1MdAyG1vgICtkHF0IcIId0tsKuzParBHuPOjKpiaGmvqSBHGNwjlstwl8+rhNtnszT</vt:lpwstr>
  </property>
  <property fmtid="{D5CDD505-2E9C-101B-9397-08002B2CF9AE}" pid="85" name="x1ye=83">
    <vt:lpwstr>pgbhZif7yivWs+tc8hWLGebhPT1Hv85Lyf4QMfuy0EsV6eFTJp5wNBpRf7YD+h9FMwXprr47MkvWdNVEjCjpj/zz5NhPZEcrgTSSHqgznurmZPU23djzpKlgLeU2M4raIQlD19S6Cuz55av/WgDD7NSNweVwF2iBzMA09taT+1L9iJo1B39MFaIoD8SQCRgsWFrp1Om2AHua/GwtqUf9XTRiwwgaoNec/6dQsYi5iKH+TxxCWH8KqhhKZZ1w88v</vt:lpwstr>
  </property>
  <property fmtid="{D5CDD505-2E9C-101B-9397-08002B2CF9AE}" pid="86" name="x1ye=84">
    <vt:lpwstr>LmufLjv6nRpVOMije+g+Lv4TgeQXPy02cPt8ibYKofLwES0V0cGQePBxNO1bqNAU7L/a36dOubrf2o/1hQ62I3uQWx5Gu101mvCtj1ywUiODhtDvWbZae4xV8QnlqNEfdcKWMaAxcla7A5HZIIgcFn3y8DjU5EaYGlcaE0NuKaRIozt2amIzCWC+vCUmjAy7zDT26s9QgGx4z7XpAw5LLfriGysokUU3CEkclrFvhiFpgn/vWt7BdGegicRXH5R</vt:lpwstr>
  </property>
  <property fmtid="{D5CDD505-2E9C-101B-9397-08002B2CF9AE}" pid="87" name="x1ye=85">
    <vt:lpwstr>m9I+oCGbjzWn8g2bnrgZrUPl1xLvIKj2TyZvJbRr+yXHb/vx457fTv8tkh3HvpqO2422gN7in529xK/1z1zW3wr3gm60+XW0NEeIyoh6L3h2TetcC8lAR6XZWWjBxG7FyrV6RLVuhVxgvZ5VROD9ccmzDQpzAvazuPGeHaWOk8Fj3FScuCbCg00kgFxeB/6zidEpYmPaY7ejTKCDo82Lp2/wlqws2AyC4gyu9Ft9vlpuDDfwkaOvcxA3Mo2NaT6</vt:lpwstr>
  </property>
  <property fmtid="{D5CDD505-2E9C-101B-9397-08002B2CF9AE}" pid="88" name="x1ye=86">
    <vt:lpwstr>vStmNVv+dTr9d3Vq5UKRUfoFIAOQryUt64hiA082XT8t6Dj1Bpx7kjT2WX5P0KvUR26g/npC7ubIX5pcOIFlC6sP7QdyylDR4g58go69u6bAo0du45z1dwNEzwgLN4p0tVqHM+xOrdWV8clF6dkki8oVdxkXRRWxxwKAT8Amtf0m8AFUP8KWYa8TzwSEa5wh+jTeKZ8n3IBNpNPoORKSWMnF4BckeyXVgmJ3NQVYaeiT6lnZqsrB04FwUOtyK25</vt:lpwstr>
  </property>
  <property fmtid="{D5CDD505-2E9C-101B-9397-08002B2CF9AE}" pid="89" name="x1ye=87">
    <vt:lpwstr>0sHumwN2jZkoihMyFA/fJ7ZeT1oN1UusWIOKUqeOE6ipndV35olOlvFdhCL0dZTwbyhsIscn937/OSeqq71scXjcVt2PfNFeYC/4omtImto4q6QLX8lNIs16JIDj67Ap5r5ZnHzTFXYC3TbqeH7t0WNUoJ1l5rEr+91jiowrr4fMN30Zf/JiL2WjoWFxsFVH2zPyDu7/i7hxgR9TYS4vBw6Miihrhlz5+SGAAD/hPE709Gd9mbXIY4Fo5XLT/lx</vt:lpwstr>
  </property>
  <property fmtid="{D5CDD505-2E9C-101B-9397-08002B2CF9AE}" pid="90" name="x1ye=88">
    <vt:lpwstr>S9bU4gsZQUCsc7LkHLF6CaZGnJ9s6jSYtCX+dbXhFD8TipuVkJPpuXp4OCup+XYBbJ2S8tc3kRitbVkXib64SlUBMEy4BsRsriHBec+IlV+u10nysEhMUgrsajh7bv12KaiZXrjwc4mOdtILXnmdjGAlQiQg8yBFJ3CmO35iCvpRr58mO7Ow70bW9LbLyxZZ6gAP/MVvAGHsgtacKuPEc2dP4z0/8TnkFhKOQVF0UpTvnxQp8TenzD3VVAdlzq2</vt:lpwstr>
  </property>
  <property fmtid="{D5CDD505-2E9C-101B-9397-08002B2CF9AE}" pid="91" name="x1ye=89">
    <vt:lpwstr>zSDCkfmErts63mNVx/X4ARDTVytCKX+kJgG6x+YR7LZcAoXOOU8CbfRchwpIB4VG2PSWm0K8kN1ThJNSSrVPz2NQKNA3vSS5RmW6MD+xaNGV3l/V42ZgEZTXytgXbVjD6RCDbyJoSYeyhkI1Nw66Hbj42y9VWn//+A4m03tFMWAAA</vt:lpwstr>
  </property>
  <property fmtid="{D5CDD505-2E9C-101B-9397-08002B2CF9AE}" pid="92" name="x1ye=9">
    <vt:lpwstr>g30DijcpZp98KeFvak6efCv3Uliyr1UjIrD56rg2FyIQGYwaigO/X1YNiA3/5FrjPJgP5lmWJihOg7nIf1ZUTSsuOPtr1wy8lRnVwT7fHjEcgiHwzC/TkwDqfj1LraaZx1KlU6hu9sx+lxbzNDeLY52AAIS7ZouDR4VRzdv29G0GnPykgsRbmFKGb9Mi3msTaBEOA7ub6i89gIiWZlZif8iJdudOsXua/8V1HdOiKKZB+/Co4XF6kkzXV0uOhUT</vt:lpwstr>
  </property>
</Properties>
</file>